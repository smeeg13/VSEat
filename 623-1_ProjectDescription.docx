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425"/>
        <w:gridCol w:w="6379"/>
      </w:tblGrid>
      <w:tr w:rsidR="002A0B25" w:rsidRPr="00116642" w14:paraId="66680F82" w14:textId="77777777">
        <w:trPr>
          <w:trHeight w:val="1695"/>
        </w:trPr>
        <w:tc>
          <w:tcPr>
            <w:tcW w:w="3614" w:type="dxa"/>
            <w:shd w:val="clear" w:color="auto" w:fill="auto"/>
          </w:tcPr>
          <w:p w14:paraId="7D857000" w14:textId="2DD4AE92" w:rsidR="002A0B25" w:rsidRDefault="00245A89">
            <w:pPr>
              <w:pStyle w:val="En-tte"/>
              <w:tabs>
                <w:tab w:val="clear" w:pos="4536"/>
                <w:tab w:val="clear" w:pos="9072"/>
              </w:tabs>
              <w:snapToGrid w:val="0"/>
              <w:spacing w:after="240"/>
              <w:rPr>
                <w:rFonts w:ascii="Verdana" w:hAnsi="Verdana"/>
                <w:lang w:val="quz-BO"/>
              </w:rPr>
            </w:pPr>
            <w:r>
              <w:rPr>
                <w:noProof/>
                <w:lang w:val="quz-BO"/>
              </w:rPr>
              <w:drawing>
                <wp:inline distT="0" distB="0" distL="0" distR="0" wp14:anchorId="08177222" wp14:editId="3F760618">
                  <wp:extent cx="1997710" cy="85788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10" cy="857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shd w:val="clear" w:color="auto" w:fill="auto"/>
          </w:tcPr>
          <w:p w14:paraId="0326B6F3" w14:textId="77777777" w:rsidR="002A0B25" w:rsidRDefault="002A0B25">
            <w:pPr>
              <w:snapToGrid w:val="0"/>
              <w:jc w:val="center"/>
              <w:rPr>
                <w:rFonts w:ascii="Verdana" w:hAnsi="Verdana"/>
                <w:lang w:val="quz-BO"/>
              </w:rPr>
            </w:pPr>
          </w:p>
        </w:tc>
        <w:tc>
          <w:tcPr>
            <w:tcW w:w="6379" w:type="dxa"/>
            <w:shd w:val="clear" w:color="auto" w:fill="auto"/>
          </w:tcPr>
          <w:p w14:paraId="7F4540FF" w14:textId="77777777" w:rsidR="002A0B25" w:rsidRDefault="00DA44AD">
            <w:pPr>
              <w:snapToGrid w:val="0"/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Business Information Systems</w:t>
            </w:r>
          </w:p>
          <w:p w14:paraId="1EDB63BD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18DFFD5" w14:textId="77777777" w:rsidR="002A0B25" w:rsidRDefault="00EC33F7">
            <w:pPr>
              <w:jc w:val="right"/>
              <w:rPr>
                <w:rFonts w:ascii="Verdana" w:hAnsi="Verdana"/>
                <w:i/>
                <w:sz w:val="20"/>
                <w:szCs w:val="20"/>
                <w:lang w:val="quz-BO"/>
              </w:rPr>
            </w:pPr>
            <w:r>
              <w:rPr>
                <w:rFonts w:ascii="Verdana" w:hAnsi="Verdana"/>
                <w:i/>
                <w:sz w:val="20"/>
                <w:szCs w:val="20"/>
                <w:lang w:val="quz-BO"/>
              </w:rPr>
              <w:t>Course</w:t>
            </w:r>
          </w:p>
          <w:p w14:paraId="1F9C74BC" w14:textId="77777777" w:rsidR="002A0B25" w:rsidRDefault="002A0B25">
            <w:pPr>
              <w:jc w:val="right"/>
              <w:rPr>
                <w:rFonts w:ascii="Verdana" w:hAnsi="Verdana"/>
                <w:sz w:val="40"/>
                <w:lang w:val="quz-BO"/>
              </w:rPr>
            </w:pPr>
            <w:r>
              <w:rPr>
                <w:rFonts w:ascii="Verdana" w:hAnsi="Verdana"/>
                <w:sz w:val="40"/>
                <w:lang w:val="quz-BO"/>
              </w:rPr>
              <w:t>62</w:t>
            </w:r>
            <w:r w:rsidR="006A1588">
              <w:rPr>
                <w:rFonts w:ascii="Verdana" w:hAnsi="Verdana"/>
                <w:sz w:val="40"/>
                <w:lang w:val="quz-BO"/>
              </w:rPr>
              <w:t>3</w:t>
            </w:r>
            <w:r>
              <w:rPr>
                <w:rFonts w:ascii="Verdana" w:hAnsi="Verdana"/>
                <w:sz w:val="40"/>
                <w:lang w:val="quz-BO"/>
              </w:rPr>
              <w:t>-</w:t>
            </w:r>
            <w:r w:rsidR="006A1588">
              <w:rPr>
                <w:rFonts w:ascii="Verdana" w:hAnsi="Verdana"/>
                <w:sz w:val="40"/>
                <w:lang w:val="quz-BO"/>
              </w:rPr>
              <w:t>1</w:t>
            </w:r>
          </w:p>
          <w:p w14:paraId="5037086B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A4ACC95" w14:textId="77777777" w:rsidR="002A0B25" w:rsidRDefault="00DA44AD">
            <w:pPr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Pr</w:t>
            </w:r>
            <w:r w:rsidR="00EC33F7">
              <w:rPr>
                <w:rFonts w:ascii="Verdana" w:hAnsi="Verdana"/>
                <w:i/>
                <w:lang w:val="quz-BO"/>
              </w:rPr>
              <w:t>oject</w:t>
            </w:r>
          </w:p>
          <w:p w14:paraId="5297568E" w14:textId="77777777" w:rsidR="002A0B25" w:rsidRDefault="00343C1D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  <w:r>
              <w:rPr>
                <w:rFonts w:ascii="Verdana" w:hAnsi="Verdana"/>
                <w:lang w:val="quz-BO"/>
              </w:rPr>
              <w:t>Professor</w:t>
            </w:r>
            <w:r w:rsidR="002A0B25">
              <w:rPr>
                <w:rFonts w:ascii="Verdana" w:hAnsi="Verdana"/>
                <w:lang w:val="quz-BO"/>
              </w:rPr>
              <w:t xml:space="preserve">: </w:t>
            </w:r>
            <w:r w:rsidR="006A1588">
              <w:rPr>
                <w:rFonts w:ascii="Verdana" w:hAnsi="Verdana"/>
                <w:lang w:val="quz-BO"/>
              </w:rPr>
              <w:t>Alain Duc</w:t>
            </w:r>
            <w:r w:rsidR="00C7718B">
              <w:rPr>
                <w:rFonts w:ascii="Verdana" w:hAnsi="Verdana"/>
                <w:lang w:val="quz-BO"/>
              </w:rPr>
              <w:t>, Antoine Widmer</w:t>
            </w:r>
          </w:p>
          <w:p w14:paraId="12E06B0B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</w:p>
          <w:p w14:paraId="46773639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i/>
                <w:lang w:val="quz-BO"/>
              </w:rPr>
            </w:pPr>
          </w:p>
        </w:tc>
      </w:tr>
    </w:tbl>
    <w:p w14:paraId="4127D028" w14:textId="77777777" w:rsidR="002A0B25" w:rsidRDefault="00DA44AD">
      <w:pPr>
        <w:pStyle w:val="Titre"/>
        <w:pBdr>
          <w:top w:val="none" w:sz="0" w:space="0" w:color="auto"/>
          <w:bottom w:val="single" w:sz="4" w:space="1" w:color="000000"/>
        </w:pBdr>
        <w:rPr>
          <w:rFonts w:ascii="Verdana" w:hAnsi="Verdana"/>
          <w:lang w:val="quz-BO"/>
        </w:rPr>
      </w:pPr>
      <w:r>
        <w:rPr>
          <w:rFonts w:ascii="Verdana" w:hAnsi="Verdana"/>
          <w:lang w:val="quz-BO"/>
        </w:rPr>
        <w:t>Specifications</w:t>
      </w:r>
    </w:p>
    <w:p w14:paraId="2F6977E2" w14:textId="77777777" w:rsidR="002A0B25" w:rsidRDefault="002A0B25">
      <w:pPr>
        <w:pStyle w:val="Titre1"/>
      </w:pPr>
      <w:r>
        <w:t>Introduction</w:t>
      </w:r>
    </w:p>
    <w:p w14:paraId="7C28DB69" w14:textId="77777777" w:rsidR="002A0B25" w:rsidRPr="00A728C3" w:rsidRDefault="002A0B25" w:rsidP="00A728C3">
      <w:pPr>
        <w:pStyle w:val="BlmePara"/>
        <w:ind w:left="0" w:firstLine="357"/>
        <w:rPr>
          <w:rFonts w:ascii="Verdana" w:hAnsi="Verdana"/>
          <w:lang w:val="fr-CH"/>
        </w:rPr>
      </w:pPr>
    </w:p>
    <w:p w14:paraId="467641D5" w14:textId="045D97C1" w:rsidR="002A0B25" w:rsidRPr="00EC33F7" w:rsidRDefault="00573C03" w:rsidP="00EC33F7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Some restaurants in Valais would like to manage their food delivery in the region</w:t>
      </w:r>
      <w:r w:rsidR="00DB236A" w:rsidRPr="00DB236A">
        <w:rPr>
          <w:rFonts w:ascii="Verdana" w:hAnsi="Verdana"/>
          <w:lang w:val="en-US"/>
        </w:rPr>
        <w:t>. They ask you to create this platform with the help of N-tier and a database.</w:t>
      </w:r>
      <w:r w:rsidR="00DB236A">
        <w:rPr>
          <w:rFonts w:ascii="Verdana" w:hAnsi="Verdana"/>
          <w:lang w:val="en-US"/>
        </w:rPr>
        <w:t xml:space="preserve"> </w:t>
      </w:r>
      <w:r w:rsidR="00EC33F7" w:rsidRPr="00EC33F7">
        <w:rPr>
          <w:rFonts w:ascii="Verdana" w:hAnsi="Verdana"/>
          <w:lang w:val="en-US"/>
        </w:rPr>
        <w:t>This project aims to cover</w:t>
      </w:r>
      <w:r w:rsidR="002A0B25" w:rsidRPr="00EC33F7">
        <w:rPr>
          <w:rFonts w:ascii="Verdana" w:hAnsi="Verdana"/>
          <w:lang w:val="en-US"/>
        </w:rPr>
        <w:t xml:space="preserve"> </w:t>
      </w:r>
      <w:r w:rsidR="00EC33F7" w:rsidRPr="00EC33F7">
        <w:rPr>
          <w:rFonts w:ascii="Verdana" w:hAnsi="Verdana"/>
          <w:lang w:val="en-US"/>
        </w:rPr>
        <w:t>the subjects presented in following course</w:t>
      </w:r>
      <w:r w:rsidR="00EC33F7">
        <w:rPr>
          <w:rFonts w:ascii="Verdana" w:hAnsi="Verdana"/>
          <w:lang w:val="en-US"/>
        </w:rPr>
        <w:t>:</w:t>
      </w:r>
    </w:p>
    <w:p w14:paraId="41C8576E" w14:textId="77777777" w:rsidR="002A0B25" w:rsidRPr="00EC33F7" w:rsidRDefault="002A0B25">
      <w:pPr>
        <w:pStyle w:val="BlmePara"/>
        <w:rPr>
          <w:rFonts w:ascii="Verdana" w:hAnsi="Verdana"/>
          <w:lang w:val="en-US"/>
        </w:rPr>
      </w:pPr>
    </w:p>
    <w:p w14:paraId="3DCEE2A4" w14:textId="77777777" w:rsidR="002A0B25" w:rsidRDefault="002A0B25" w:rsidP="00A728C3">
      <w:pPr>
        <w:pStyle w:val="BlmePar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62</w:t>
      </w:r>
      <w:r w:rsidR="00A728C3">
        <w:rPr>
          <w:rFonts w:ascii="Verdana" w:hAnsi="Verdana"/>
        </w:rPr>
        <w:t>3</w:t>
      </w:r>
      <w:r>
        <w:rPr>
          <w:rFonts w:ascii="Verdana" w:hAnsi="Verdana"/>
        </w:rPr>
        <w:t>-</w:t>
      </w:r>
      <w:r w:rsidR="00A728C3">
        <w:rPr>
          <w:rFonts w:ascii="Verdana" w:hAnsi="Verdana"/>
        </w:rPr>
        <w:t>1</w:t>
      </w:r>
      <w:r>
        <w:rPr>
          <w:rFonts w:ascii="Verdana" w:hAnsi="Verdana"/>
        </w:rPr>
        <w:t xml:space="preserve"> : </w:t>
      </w:r>
      <w:r w:rsidR="00A728C3">
        <w:rPr>
          <w:rFonts w:ascii="Verdana" w:hAnsi="Verdana"/>
        </w:rPr>
        <w:t>Implémentation du système d’information</w:t>
      </w:r>
      <w:r w:rsidR="00EC33F7">
        <w:rPr>
          <w:rFonts w:ascii="Verdana" w:hAnsi="Verdana"/>
        </w:rPr>
        <w:t xml:space="preserve"> / </w:t>
      </w:r>
      <w:proofErr w:type="spellStart"/>
      <w:r w:rsidR="00EC33F7">
        <w:rPr>
          <w:rFonts w:ascii="Verdana" w:hAnsi="Verdana"/>
        </w:rPr>
        <w:t>Implementierung</w:t>
      </w:r>
      <w:proofErr w:type="spellEnd"/>
      <w:r w:rsidR="00EC33F7">
        <w:rPr>
          <w:rFonts w:ascii="Verdana" w:hAnsi="Verdana"/>
        </w:rPr>
        <w:t xml:space="preserve"> des </w:t>
      </w:r>
      <w:proofErr w:type="spellStart"/>
      <w:r w:rsidR="00EC33F7">
        <w:rPr>
          <w:rFonts w:ascii="Verdana" w:hAnsi="Verdana"/>
        </w:rPr>
        <w:t>Informationssystems</w:t>
      </w:r>
      <w:proofErr w:type="spellEnd"/>
    </w:p>
    <w:p w14:paraId="44D97296" w14:textId="77777777" w:rsidR="002A0B25" w:rsidRDefault="002A0B25">
      <w:pPr>
        <w:pStyle w:val="BlmePara"/>
        <w:rPr>
          <w:rFonts w:ascii="Verdana" w:hAnsi="Verdana"/>
        </w:rPr>
      </w:pPr>
    </w:p>
    <w:p w14:paraId="650DC97E" w14:textId="77777777" w:rsidR="002A0B25" w:rsidRDefault="009A1BDD">
      <w:pPr>
        <w:pStyle w:val="Titre2"/>
      </w:pPr>
      <w:r>
        <w:t xml:space="preserve">Application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CF7E148" w14:textId="77777777" w:rsidR="009A1BDD" w:rsidRPr="009A1BDD" w:rsidRDefault="009A1BDD">
      <w:pPr>
        <w:pStyle w:val="BlmePara"/>
        <w:ind w:left="0" w:firstLine="357"/>
        <w:rPr>
          <w:rFonts w:ascii="Verdana" w:hAnsi="Verdana"/>
          <w:lang w:val="en-US"/>
        </w:rPr>
      </w:pPr>
      <w:r w:rsidRPr="009A1BDD">
        <w:rPr>
          <w:rFonts w:ascii="Verdana" w:hAnsi="Verdana"/>
          <w:lang w:val="en-US"/>
        </w:rPr>
        <w:t>This application consists of three layers</w:t>
      </w:r>
      <w:r>
        <w:rPr>
          <w:rFonts w:ascii="Verdana" w:hAnsi="Verdana"/>
          <w:lang w:val="en-US"/>
        </w:rPr>
        <w:t>:</w:t>
      </w:r>
    </w:p>
    <w:p w14:paraId="2C8A6053" w14:textId="77777777" w:rsidR="002A0B25" w:rsidRPr="00B74B6C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B74B6C">
        <w:rPr>
          <w:rFonts w:ascii="Verdana" w:hAnsi="Verdana"/>
          <w:lang w:val="en-US"/>
        </w:rPr>
        <w:t xml:space="preserve">1 </w:t>
      </w:r>
      <w:r w:rsidR="009A1BDD" w:rsidRPr="00B74B6C">
        <w:rPr>
          <w:rFonts w:ascii="Verdana" w:hAnsi="Verdana"/>
          <w:lang w:val="en-US"/>
        </w:rPr>
        <w:t>database</w:t>
      </w:r>
      <w:r w:rsidR="00286954" w:rsidRPr="00B74B6C">
        <w:rPr>
          <w:rFonts w:ascii="Verdana" w:hAnsi="Verdana"/>
          <w:lang w:val="en-US"/>
        </w:rPr>
        <w:t xml:space="preserve"> (SQL Server</w:t>
      </w:r>
      <w:r w:rsidR="00DD2580">
        <w:rPr>
          <w:rFonts w:ascii="Verdana" w:hAnsi="Verdana"/>
          <w:lang w:val="en-US"/>
        </w:rPr>
        <w:t xml:space="preserve"> </w:t>
      </w:r>
      <w:r w:rsidR="00B74B6C" w:rsidRPr="00B74B6C">
        <w:rPr>
          <w:rFonts w:ascii="Verdana" w:hAnsi="Verdana"/>
          <w:lang w:val="en-US"/>
        </w:rPr>
        <w:t>Server</w:t>
      </w:r>
      <w:r w:rsidR="00286954" w:rsidRPr="00B74B6C">
        <w:rPr>
          <w:rFonts w:ascii="Verdana" w:hAnsi="Verdana"/>
          <w:lang w:val="en-US"/>
        </w:rPr>
        <w:t>)</w:t>
      </w:r>
    </w:p>
    <w:p w14:paraId="539E0979" w14:textId="77777777" w:rsidR="009A1BDD" w:rsidRPr="009A1BDD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9A1BDD">
        <w:rPr>
          <w:rFonts w:ascii="Verdana" w:hAnsi="Verdana"/>
          <w:lang w:val="en-US"/>
        </w:rPr>
        <w:t xml:space="preserve">1 </w:t>
      </w:r>
      <w:r w:rsidR="009A1BDD" w:rsidRPr="009A1BDD">
        <w:rPr>
          <w:rFonts w:ascii="Verdana" w:hAnsi="Verdana"/>
          <w:lang w:val="en-US"/>
        </w:rPr>
        <w:t>or more class library projects (depending on your needs)</w:t>
      </w:r>
      <w:r w:rsidR="009A1BDD">
        <w:rPr>
          <w:rFonts w:ascii="Verdana" w:hAnsi="Verdana"/>
          <w:lang w:val="en-US"/>
        </w:rPr>
        <w:t xml:space="preserve"> to access the data (DAL, BLL, …)</w:t>
      </w:r>
    </w:p>
    <w:p w14:paraId="70DE3F12" w14:textId="77777777" w:rsidR="002A0B25" w:rsidRPr="00286954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286954">
        <w:rPr>
          <w:rFonts w:ascii="Verdana" w:hAnsi="Verdana"/>
          <w:lang w:val="en-US"/>
        </w:rPr>
        <w:t xml:space="preserve">1 </w:t>
      </w:r>
      <w:r w:rsidR="00CD72DE">
        <w:rPr>
          <w:rFonts w:ascii="Verdana" w:hAnsi="Verdana"/>
          <w:lang w:val="en-US"/>
        </w:rPr>
        <w:t xml:space="preserve">MVC </w:t>
      </w:r>
      <w:r w:rsidR="009A1BDD" w:rsidRPr="00286954">
        <w:rPr>
          <w:rFonts w:ascii="Verdana" w:hAnsi="Verdana"/>
          <w:lang w:val="en-US"/>
        </w:rPr>
        <w:t>application</w:t>
      </w:r>
      <w:r w:rsidR="00286954">
        <w:rPr>
          <w:rFonts w:ascii="Verdana" w:hAnsi="Verdana"/>
          <w:lang w:val="en-US"/>
        </w:rPr>
        <w:t xml:space="preserve"> </w:t>
      </w:r>
      <w:r w:rsidR="009A1BDD" w:rsidRPr="00286954">
        <w:rPr>
          <w:rFonts w:ascii="Verdana" w:hAnsi="Verdana"/>
          <w:lang w:val="en-US"/>
        </w:rPr>
        <w:t>a</w:t>
      </w:r>
      <w:r w:rsidR="000B456B">
        <w:rPr>
          <w:rFonts w:ascii="Verdana" w:hAnsi="Verdana"/>
          <w:lang w:val="en-US"/>
        </w:rPr>
        <w:t>s a</w:t>
      </w:r>
      <w:r w:rsidR="009A1BDD" w:rsidRPr="00286954">
        <w:rPr>
          <w:rFonts w:ascii="Verdana" w:hAnsi="Verdana"/>
          <w:lang w:val="en-US"/>
        </w:rPr>
        <w:t xml:space="preserve"> user interface</w:t>
      </w:r>
    </w:p>
    <w:p w14:paraId="192686C2" w14:textId="77777777" w:rsidR="002A0B25" w:rsidRDefault="00746701">
      <w:pPr>
        <w:pStyle w:val="Titre2"/>
        <w:pageBreakBefore/>
      </w:pPr>
      <w:bookmarkStart w:id="0" w:name="OLE_LINK5"/>
      <w:bookmarkStart w:id="1" w:name="OLE_LINK6"/>
      <w:r>
        <w:lastRenderedPageBreak/>
        <w:t>Course</w:t>
      </w:r>
      <w:r w:rsidR="002A0B25">
        <w:t xml:space="preserve"> 62</w:t>
      </w:r>
      <w:r w:rsidR="00A728C3">
        <w:t>3</w:t>
      </w:r>
      <w:r w:rsidR="002A0B25">
        <w:t>-</w:t>
      </w:r>
      <w:r w:rsidR="00A728C3">
        <w:t>1</w:t>
      </w:r>
      <w:r w:rsidR="002A0B25">
        <w:t xml:space="preserve"> </w:t>
      </w:r>
      <w:r>
        <w:t>-</w:t>
      </w:r>
      <w:r w:rsidR="002A0B25">
        <w:t xml:space="preserve"> </w:t>
      </w:r>
      <w:r w:rsidR="00A728C3">
        <w:t>Implémentation du système d’information</w:t>
      </w:r>
      <w:r>
        <w:t xml:space="preserve"> / </w:t>
      </w:r>
      <w:proofErr w:type="spellStart"/>
      <w:r>
        <w:t>Implementierung</w:t>
      </w:r>
      <w:proofErr w:type="spellEnd"/>
      <w:r>
        <w:t xml:space="preserve"> des </w:t>
      </w:r>
      <w:proofErr w:type="spellStart"/>
      <w:r>
        <w:t>Informationssystems</w:t>
      </w:r>
      <w:proofErr w:type="spellEnd"/>
    </w:p>
    <w:bookmarkEnd w:id="0"/>
    <w:bookmarkEnd w:id="1"/>
    <w:p w14:paraId="760C85A2" w14:textId="77777777" w:rsidR="00A728C3" w:rsidRPr="00A728C3" w:rsidRDefault="00A728C3" w:rsidP="007911B8">
      <w:pPr>
        <w:pStyle w:val="BlmePara"/>
        <w:ind w:left="0"/>
        <w:rPr>
          <w:rFonts w:ascii="Verdana" w:hAnsi="Verdana"/>
        </w:rPr>
      </w:pPr>
    </w:p>
    <w:p w14:paraId="596F8ACA" w14:textId="77777777" w:rsidR="000B456B" w:rsidRDefault="000B456B">
      <w:pPr>
        <w:pStyle w:val="Titre3"/>
      </w:pPr>
      <w:proofErr w:type="spellStart"/>
      <w:r>
        <w:t>Overview</w:t>
      </w:r>
      <w:proofErr w:type="spellEnd"/>
    </w:p>
    <w:p w14:paraId="272C59CD" w14:textId="77777777" w:rsidR="000B456B" w:rsidRPr="00506D63" w:rsidRDefault="000B456B" w:rsidP="000B456B">
      <w:pPr>
        <w:rPr>
          <w:rFonts w:ascii="Verdana" w:hAnsi="Verdana"/>
          <w:lang w:val="en-US"/>
        </w:rPr>
      </w:pPr>
      <w:r w:rsidRPr="00506D63">
        <w:rPr>
          <w:rFonts w:ascii="Verdana" w:hAnsi="Verdana"/>
          <w:lang w:val="en-US"/>
        </w:rPr>
        <w:t xml:space="preserve">During the semester your will </w:t>
      </w:r>
      <w:r w:rsidR="00154E1E">
        <w:rPr>
          <w:rFonts w:ascii="Verdana" w:hAnsi="Verdana"/>
          <w:lang w:val="en-US"/>
        </w:rPr>
        <w:t>learn</w:t>
      </w:r>
      <w:r w:rsidRPr="00506D63">
        <w:rPr>
          <w:rFonts w:ascii="Verdana" w:hAnsi="Verdana"/>
          <w:lang w:val="en-US"/>
        </w:rPr>
        <w:t xml:space="preserve"> how to </w:t>
      </w:r>
      <w:r w:rsidR="004C0584">
        <w:rPr>
          <w:rFonts w:ascii="Verdana" w:hAnsi="Verdana"/>
          <w:lang w:val="en-US"/>
        </w:rPr>
        <w:t>develop</w:t>
      </w:r>
      <w:r w:rsidRPr="00506D63">
        <w:rPr>
          <w:rFonts w:ascii="Verdana" w:hAnsi="Verdana"/>
          <w:lang w:val="en-US"/>
        </w:rPr>
        <w:t xml:space="preserve"> an application using multiple layers. Thanks to exercises and demo</w:t>
      </w:r>
      <w:r w:rsidR="00375C74" w:rsidRPr="00506D63">
        <w:rPr>
          <w:rFonts w:ascii="Verdana" w:hAnsi="Verdana"/>
          <w:lang w:val="en-US"/>
        </w:rPr>
        <w:t>nstrations</w:t>
      </w:r>
      <w:r w:rsidRPr="00506D63">
        <w:rPr>
          <w:rFonts w:ascii="Verdana" w:hAnsi="Verdana"/>
          <w:lang w:val="en-US"/>
        </w:rPr>
        <w:t>, you will implement</w:t>
      </w:r>
      <w:r w:rsidR="00375C74" w:rsidRPr="00506D63">
        <w:rPr>
          <w:rFonts w:ascii="Verdana" w:hAnsi="Verdana"/>
          <w:lang w:val="en-US"/>
        </w:rPr>
        <w:t xml:space="preserve"> a Data Layer (DAL), a Business Layer (BLL) and finally you will learn ASP.NET MVC and use it as user interface.</w:t>
      </w:r>
    </w:p>
    <w:p w14:paraId="6B7DCEF5" w14:textId="77777777" w:rsidR="00375C74" w:rsidRPr="00506D63" w:rsidRDefault="00375C74" w:rsidP="000B456B">
      <w:pPr>
        <w:rPr>
          <w:rFonts w:ascii="Verdana" w:hAnsi="Verdana"/>
          <w:lang w:val="en-US"/>
        </w:rPr>
      </w:pPr>
      <w:r w:rsidRPr="00506D63">
        <w:rPr>
          <w:rFonts w:ascii="Verdana" w:hAnsi="Verdana"/>
          <w:lang w:val="en-US"/>
        </w:rPr>
        <w:t xml:space="preserve">The idea of the project is to </w:t>
      </w:r>
      <w:r w:rsidR="00CD72DE">
        <w:rPr>
          <w:rFonts w:ascii="Verdana" w:hAnsi="Verdana"/>
          <w:lang w:val="en-US"/>
        </w:rPr>
        <w:t>change</w:t>
      </w:r>
      <w:r w:rsidRPr="00506D63">
        <w:rPr>
          <w:rFonts w:ascii="Verdana" w:hAnsi="Verdana"/>
          <w:lang w:val="en-US"/>
        </w:rPr>
        <w:t xml:space="preserve"> the DAL and BLL created during the lessons and create a new user interface developed as a </w:t>
      </w:r>
      <w:r w:rsidR="00CD72DE">
        <w:rPr>
          <w:rFonts w:ascii="Verdana" w:hAnsi="Verdana"/>
          <w:lang w:val="en-US"/>
        </w:rPr>
        <w:t>MVC</w:t>
      </w:r>
      <w:r w:rsidRPr="00506D63">
        <w:rPr>
          <w:rFonts w:ascii="Verdana" w:hAnsi="Verdana"/>
          <w:lang w:val="en-US"/>
        </w:rPr>
        <w:t xml:space="preserve"> application. </w:t>
      </w:r>
    </w:p>
    <w:p w14:paraId="547983C4" w14:textId="77777777" w:rsidR="002A0B25" w:rsidRPr="000B456B" w:rsidRDefault="00746701">
      <w:pPr>
        <w:pStyle w:val="Titre3"/>
        <w:rPr>
          <w:lang w:val="en-US"/>
        </w:rPr>
      </w:pPr>
      <w:r w:rsidRPr="000B456B">
        <w:rPr>
          <w:lang w:val="en-US"/>
        </w:rPr>
        <w:t>Database</w:t>
      </w:r>
    </w:p>
    <w:p w14:paraId="54C0CC4B" w14:textId="56A97F82" w:rsidR="00160BB6" w:rsidRDefault="00746701" w:rsidP="00A728C3">
      <w:pPr>
        <w:pStyle w:val="BlmePara"/>
        <w:ind w:left="0" w:firstLine="357"/>
        <w:rPr>
          <w:rFonts w:ascii="Verdana" w:hAnsi="Verdana"/>
          <w:lang w:val="en-US"/>
        </w:rPr>
      </w:pPr>
      <w:r w:rsidRPr="00746701">
        <w:rPr>
          <w:rFonts w:ascii="Verdana" w:hAnsi="Verdana"/>
          <w:lang w:val="en-US"/>
        </w:rPr>
        <w:t xml:space="preserve">The database must be a </w:t>
      </w:r>
      <w:r w:rsidRPr="001D2FDD">
        <w:rPr>
          <w:rFonts w:ascii="Verdana" w:hAnsi="Verdana"/>
          <w:b/>
          <w:lang w:val="en-US"/>
        </w:rPr>
        <w:t xml:space="preserve">SQL Server </w:t>
      </w:r>
      <w:r w:rsidRPr="00746701">
        <w:rPr>
          <w:rFonts w:ascii="Verdana" w:hAnsi="Verdana"/>
          <w:lang w:val="en-US"/>
        </w:rPr>
        <w:t>database</w:t>
      </w:r>
      <w:r w:rsidR="00DB236A">
        <w:rPr>
          <w:rFonts w:ascii="Verdana" w:hAnsi="Verdana"/>
          <w:lang w:val="en-US"/>
        </w:rPr>
        <w:t xml:space="preserve"> and</w:t>
      </w:r>
      <w:r w:rsidR="00573C03">
        <w:rPr>
          <w:rFonts w:ascii="Verdana" w:hAnsi="Verdana"/>
          <w:lang w:val="en-US"/>
        </w:rPr>
        <w:t xml:space="preserve"> you must create your own tables and the</w:t>
      </w:r>
      <w:r w:rsidR="00456640">
        <w:rPr>
          <w:rFonts w:ascii="Verdana" w:hAnsi="Verdana"/>
          <w:lang w:val="en-US"/>
        </w:rPr>
        <w:t>ir</w:t>
      </w:r>
      <w:r w:rsidR="00573C03">
        <w:rPr>
          <w:rFonts w:ascii="Verdana" w:hAnsi="Verdana"/>
          <w:lang w:val="en-US"/>
        </w:rPr>
        <w:t xml:space="preserve"> relationship</w:t>
      </w:r>
      <w:r w:rsidR="00456640">
        <w:rPr>
          <w:rFonts w:ascii="Verdana" w:hAnsi="Verdana"/>
          <w:lang w:val="en-US"/>
        </w:rPr>
        <w:t>s</w:t>
      </w:r>
      <w:r w:rsidR="00573C03">
        <w:rPr>
          <w:rFonts w:ascii="Verdana" w:hAnsi="Verdana"/>
          <w:lang w:val="en-US"/>
        </w:rPr>
        <w:t>.</w:t>
      </w:r>
    </w:p>
    <w:p w14:paraId="388CC139" w14:textId="7B2279A6" w:rsidR="006A790E" w:rsidRDefault="006A790E" w:rsidP="006A790E">
      <w:pPr>
        <w:pStyle w:val="BlmePara"/>
        <w:ind w:left="0" w:firstLine="0"/>
        <w:rPr>
          <w:rFonts w:ascii="Verdana" w:hAnsi="Verdana"/>
          <w:lang w:val="en-US"/>
        </w:rPr>
      </w:pPr>
    </w:p>
    <w:p w14:paraId="457EFF1D" w14:textId="77777777" w:rsidR="007241BF" w:rsidRDefault="007241BF" w:rsidP="007241BF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database must store data to manage:</w:t>
      </w:r>
    </w:p>
    <w:p w14:paraId="74A1C82B" w14:textId="1C7CCF72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dishes sold by restaurants</w:t>
      </w:r>
    </w:p>
    <w:p w14:paraId="4D468143" w14:textId="598E6E0A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orders from customers</w:t>
      </w:r>
    </w:p>
    <w:p w14:paraId="5431AF1F" w14:textId="214FFEE1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staff from VS Eat responsible for the delivery in cities</w:t>
      </w:r>
    </w:p>
    <w:p w14:paraId="66D39557" w14:textId="5D591843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staff login</w:t>
      </w:r>
    </w:p>
    <w:p w14:paraId="3E04A9AB" w14:textId="45ED953D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customers login</w:t>
      </w:r>
    </w:p>
    <w:p w14:paraId="72369915" w14:textId="339BBDAE" w:rsidR="001F1690" w:rsidRDefault="001F1690" w:rsidP="001F1690">
      <w:pPr>
        <w:pStyle w:val="BlmePara"/>
        <w:rPr>
          <w:rFonts w:ascii="Verdana" w:hAnsi="Verdana"/>
          <w:lang w:val="en-US"/>
        </w:rPr>
      </w:pPr>
    </w:p>
    <w:p w14:paraId="78C88A35" w14:textId="2E04E7FD" w:rsidR="001F1690" w:rsidRDefault="001F1690" w:rsidP="007241BF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can add test data for restaurants and dishes directly in the database</w:t>
      </w:r>
      <w:r w:rsidR="007241BF">
        <w:rPr>
          <w:rFonts w:ascii="Verdana" w:hAnsi="Verdana"/>
          <w:lang w:val="en-US"/>
        </w:rPr>
        <w:t>.</w:t>
      </w:r>
    </w:p>
    <w:p w14:paraId="036A4E23" w14:textId="7782866C" w:rsidR="00270CD1" w:rsidRDefault="001F1690" w:rsidP="00A728C3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can change/add table properties as you whish</w:t>
      </w:r>
    </w:p>
    <w:p w14:paraId="656BC29C" w14:textId="7215D1BB" w:rsidR="007241BF" w:rsidRDefault="007241BF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4A1BE4D3" w14:textId="3993AA8D" w:rsidR="007241BF" w:rsidRDefault="007241BF" w:rsidP="00A728C3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Database schema will be your first deliverable.</w:t>
      </w:r>
    </w:p>
    <w:p w14:paraId="2900958F" w14:textId="77777777" w:rsidR="002A0B25" w:rsidRPr="00160BB6" w:rsidRDefault="00746701">
      <w:pPr>
        <w:pStyle w:val="Titre3"/>
        <w:rPr>
          <w:lang w:val="en-US"/>
        </w:rPr>
      </w:pPr>
      <w:r w:rsidRPr="00160BB6">
        <w:rPr>
          <w:lang w:val="en-US"/>
        </w:rPr>
        <w:t>Features</w:t>
      </w:r>
    </w:p>
    <w:p w14:paraId="16765742" w14:textId="77777777" w:rsidR="00EB2E85" w:rsidRPr="00EB2E85" w:rsidRDefault="00EB2E85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  <w:r w:rsidRPr="00EB2E85">
        <w:rPr>
          <w:rFonts w:ascii="Verdana" w:hAnsi="Verdana"/>
          <w:b/>
          <w:lang w:val="en-US"/>
        </w:rPr>
        <w:t>Constraints:</w:t>
      </w:r>
    </w:p>
    <w:p w14:paraId="1B17C81A" w14:textId="749DE33B" w:rsidR="00EB2E85" w:rsidRDefault="00EB2E85" w:rsidP="00EB2E85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Each </w:t>
      </w:r>
      <w:r w:rsidR="001F1690">
        <w:rPr>
          <w:rFonts w:ascii="Verdana" w:hAnsi="Verdana"/>
          <w:lang w:val="en-US"/>
        </w:rPr>
        <w:t>order</w:t>
      </w:r>
      <w:r>
        <w:rPr>
          <w:rFonts w:ascii="Verdana" w:hAnsi="Verdana"/>
          <w:lang w:val="en-US"/>
        </w:rPr>
        <w:t xml:space="preserve"> is identified by a number. This number in addition to </w:t>
      </w:r>
      <w:proofErr w:type="spellStart"/>
      <w:r>
        <w:rPr>
          <w:rFonts w:ascii="Verdana" w:hAnsi="Verdana"/>
          <w:lang w:val="en-US"/>
        </w:rPr>
        <w:t>firstname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lastname</w:t>
      </w:r>
      <w:proofErr w:type="spellEnd"/>
      <w:r>
        <w:rPr>
          <w:rFonts w:ascii="Verdana" w:hAnsi="Verdana"/>
          <w:lang w:val="en-US"/>
        </w:rPr>
        <w:t xml:space="preserve"> will be used to cancel the </w:t>
      </w:r>
      <w:r w:rsidR="001F1690">
        <w:rPr>
          <w:rFonts w:ascii="Verdana" w:hAnsi="Verdana"/>
          <w:lang w:val="en-US"/>
        </w:rPr>
        <w:t>order at least 3 hours before delivery</w:t>
      </w:r>
      <w:r>
        <w:rPr>
          <w:rFonts w:ascii="Verdana" w:hAnsi="Verdana"/>
          <w:lang w:val="en-US"/>
        </w:rPr>
        <w:t>.</w:t>
      </w:r>
    </w:p>
    <w:p w14:paraId="7A644543" w14:textId="77777777" w:rsidR="008F2C9C" w:rsidRPr="00EB2E85" w:rsidRDefault="008F2C9C" w:rsidP="008F2C9C">
      <w:pPr>
        <w:pStyle w:val="BlmePara"/>
        <w:ind w:left="1077" w:firstLine="0"/>
        <w:rPr>
          <w:rFonts w:ascii="Verdana" w:hAnsi="Verdana"/>
          <w:lang w:val="en-US"/>
        </w:rPr>
      </w:pPr>
    </w:p>
    <w:p w14:paraId="73C227E7" w14:textId="77777777" w:rsidR="00EB2E85" w:rsidRDefault="00EB2E85" w:rsidP="00A34E77">
      <w:pPr>
        <w:pStyle w:val="BlmePara"/>
        <w:ind w:left="0" w:firstLine="357"/>
        <w:rPr>
          <w:rFonts w:ascii="Verdana" w:hAnsi="Verdana"/>
          <w:lang w:val="en-US"/>
        </w:rPr>
      </w:pPr>
    </w:p>
    <w:p w14:paraId="7A81BFD3" w14:textId="1D2A711F" w:rsidR="00EB2E85" w:rsidRDefault="00EB2E85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  <w:r w:rsidRPr="00EB2E85">
        <w:rPr>
          <w:rFonts w:ascii="Verdana" w:hAnsi="Verdana"/>
          <w:b/>
          <w:lang w:val="en-US"/>
        </w:rPr>
        <w:t>User stories</w:t>
      </w:r>
      <w:r>
        <w:rPr>
          <w:rFonts w:ascii="Verdana" w:hAnsi="Verdana"/>
          <w:b/>
          <w:lang w:val="en-US"/>
        </w:rPr>
        <w:t>:</w:t>
      </w:r>
    </w:p>
    <w:p w14:paraId="00426704" w14:textId="77777777" w:rsidR="00F405F6" w:rsidRPr="00EB2E85" w:rsidRDefault="00F405F6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</w:p>
    <w:p w14:paraId="05D69790" w14:textId="5D240AB2" w:rsidR="00F405F6" w:rsidRDefault="00F405F6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(login)</w:t>
      </w:r>
      <w:r>
        <w:rPr>
          <w:rFonts w:ascii="Verdana" w:hAnsi="Verdana"/>
          <w:lang w:val="en-US"/>
        </w:rPr>
        <w:t xml:space="preserve"> – A </w:t>
      </w:r>
      <w:r w:rsidR="001A2D29">
        <w:rPr>
          <w:rFonts w:ascii="Verdana" w:hAnsi="Verdana"/>
          <w:lang w:val="en-US"/>
        </w:rPr>
        <w:t>customer must create an account with his/her address before using the website</w:t>
      </w:r>
    </w:p>
    <w:p w14:paraId="7AC2FF68" w14:textId="5D6A8B0E" w:rsidR="00F405F6" w:rsidRPr="00F405F6" w:rsidRDefault="00F405F6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(order)</w:t>
      </w:r>
      <w:r>
        <w:rPr>
          <w:rFonts w:ascii="Verdana" w:hAnsi="Verdana"/>
          <w:lang w:val="en-US"/>
        </w:rPr>
        <w:t xml:space="preserve"> – A logged customer can choose </w:t>
      </w:r>
      <w:r w:rsidR="001A2D29">
        <w:rPr>
          <w:rFonts w:ascii="Verdana" w:hAnsi="Verdana"/>
          <w:lang w:val="en-US"/>
        </w:rPr>
        <w:t>dishes</w:t>
      </w:r>
      <w:r>
        <w:rPr>
          <w:rFonts w:ascii="Verdana" w:hAnsi="Verdana"/>
          <w:lang w:val="en-US"/>
        </w:rPr>
        <w:t xml:space="preserve"> from a list</w:t>
      </w:r>
      <w:r w:rsidR="00456640">
        <w:rPr>
          <w:rFonts w:ascii="Verdana" w:hAnsi="Verdana"/>
          <w:lang w:val="en-US"/>
        </w:rPr>
        <w:t xml:space="preserve"> given by each restaurant</w:t>
      </w:r>
      <w:r w:rsidR="001A2D2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available on the website</w:t>
      </w:r>
      <w:r w:rsidR="001A2D29">
        <w:rPr>
          <w:rFonts w:ascii="Verdana" w:hAnsi="Verdana"/>
          <w:lang w:val="en-US"/>
        </w:rPr>
        <w:t xml:space="preserve"> to form an order. He/she will add delivery time (every 15 min) for his/her order. At the end of the order the price that the customer has to pay to the </w:t>
      </w:r>
      <w:r w:rsidR="00456640">
        <w:rPr>
          <w:rFonts w:ascii="Verdana" w:hAnsi="Verdana"/>
          <w:lang w:val="en-US"/>
        </w:rPr>
        <w:t>courier</w:t>
      </w:r>
      <w:r w:rsidR="001A2D29">
        <w:rPr>
          <w:rFonts w:ascii="Verdana" w:hAnsi="Verdana"/>
          <w:lang w:val="en-US"/>
        </w:rPr>
        <w:t xml:space="preserve"> will be displayed</w:t>
      </w:r>
    </w:p>
    <w:p w14:paraId="4E6DE57E" w14:textId="0D49ADA4" w:rsidR="00F405F6" w:rsidRDefault="001A2D29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(delivery management)</w:t>
      </w:r>
      <w:r>
        <w:rPr>
          <w:rFonts w:ascii="Verdana" w:hAnsi="Verdana"/>
          <w:lang w:val="en-US"/>
        </w:rPr>
        <w:t xml:space="preserve"> – The system will assign the delivery of an order to one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who is available in the same city as the restaurant where the order is made. One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cannot have more than 5 orders to deliver every 30 minutes.</w:t>
      </w:r>
    </w:p>
    <w:p w14:paraId="3DDEBD2C" w14:textId="682333A9" w:rsidR="001A2D29" w:rsidRPr="00F405F6" w:rsidRDefault="001A2D29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 xml:space="preserve">(delivery interface) </w:t>
      </w:r>
      <w:r>
        <w:rPr>
          <w:rFonts w:ascii="Verdana" w:hAnsi="Verdana"/>
          <w:lang w:val="en-US"/>
        </w:rPr>
        <w:t xml:space="preserve">– each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can log in the system to see his/her upcoming deliveries</w:t>
      </w:r>
      <w:r w:rsidR="002A2529">
        <w:rPr>
          <w:rFonts w:ascii="Verdana" w:hAnsi="Verdana"/>
          <w:lang w:val="en-US"/>
        </w:rPr>
        <w:t>. Once one delivery is made the delivery person will archive it by pressing a button on the delivery interface</w:t>
      </w:r>
      <w:r w:rsidR="001F1690">
        <w:rPr>
          <w:rFonts w:ascii="Verdana" w:hAnsi="Verdana"/>
          <w:lang w:val="en-US"/>
        </w:rPr>
        <w:t>.</w:t>
      </w:r>
    </w:p>
    <w:p w14:paraId="77FDE364" w14:textId="77777777" w:rsidR="00CF20CA" w:rsidRPr="00CF20CA" w:rsidRDefault="00CF20CA" w:rsidP="00CF20C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62097E8B" w14:textId="77777777" w:rsidR="00704160" w:rsidRDefault="009651DF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 w:rsidRPr="009651DF">
        <w:rPr>
          <w:rFonts w:ascii="Verdana" w:hAnsi="Verdana"/>
          <w:b/>
          <w:i/>
          <w:lang w:val="en-US"/>
        </w:rPr>
        <w:t xml:space="preserve">Please notice that you will work on this project </w:t>
      </w:r>
      <w:r>
        <w:rPr>
          <w:rFonts w:ascii="Verdana" w:hAnsi="Verdana"/>
          <w:b/>
          <w:i/>
          <w:lang w:val="en-US"/>
        </w:rPr>
        <w:t>during the class, but you will also need to work on it outside the school.</w:t>
      </w:r>
      <w:r w:rsidR="00704160">
        <w:rPr>
          <w:rFonts w:ascii="Verdana" w:hAnsi="Verdana"/>
          <w:b/>
          <w:i/>
          <w:lang w:val="en-US"/>
        </w:rPr>
        <w:t xml:space="preserve"> </w:t>
      </w:r>
    </w:p>
    <w:p w14:paraId="21488738" w14:textId="77777777" w:rsidR="007911B8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>
        <w:rPr>
          <w:rFonts w:ascii="Verdana" w:hAnsi="Verdana"/>
          <w:b/>
          <w:i/>
          <w:lang w:val="en-US"/>
        </w:rPr>
        <w:t>Ask if one feature is not clear for you!!</w:t>
      </w:r>
    </w:p>
    <w:p w14:paraId="76783852" w14:textId="77777777" w:rsidR="00704160" w:rsidRPr="009651DF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lang w:val="en-US"/>
        </w:rPr>
      </w:pPr>
      <w:r>
        <w:rPr>
          <w:rFonts w:ascii="Verdana" w:hAnsi="Verdana"/>
          <w:b/>
          <w:i/>
          <w:lang w:val="en-US"/>
        </w:rPr>
        <w:t>If one feature in the minimal specifications is not finished, no point will be given to the extra-features finished</w:t>
      </w:r>
    </w:p>
    <w:p w14:paraId="7D159ED7" w14:textId="77777777" w:rsidR="002A0B25" w:rsidRPr="00481B98" w:rsidRDefault="00C6363C" w:rsidP="00481B98">
      <w:pPr>
        <w:pStyle w:val="Titre3"/>
      </w:pPr>
      <w:proofErr w:type="spellStart"/>
      <w:r>
        <w:lastRenderedPageBreak/>
        <w:t>Deli</w:t>
      </w:r>
      <w:r w:rsidR="00481B98">
        <w:t>v</w:t>
      </w:r>
      <w:r>
        <w:t>e</w:t>
      </w:r>
      <w:r w:rsidR="00481B98">
        <w:t>rables</w:t>
      </w:r>
      <w:proofErr w:type="spellEnd"/>
    </w:p>
    <w:p w14:paraId="417BA474" w14:textId="77777777" w:rsidR="00481B98" w:rsidRPr="004806D3" w:rsidRDefault="004806D3" w:rsidP="00481B98">
      <w:pPr>
        <w:pStyle w:val="BlmePara"/>
        <w:ind w:left="0" w:firstLine="357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>Deliverable</w:t>
      </w:r>
      <w:r>
        <w:rPr>
          <w:rFonts w:ascii="Verdana" w:hAnsi="Verdana"/>
          <w:lang w:val="en-US"/>
        </w:rPr>
        <w:t>s</w:t>
      </w:r>
      <w:r w:rsidRPr="004806D3">
        <w:rPr>
          <w:rFonts w:ascii="Verdana" w:hAnsi="Verdana"/>
          <w:lang w:val="en-US"/>
        </w:rPr>
        <w:t xml:space="preserve"> </w:t>
      </w:r>
      <w:r w:rsidR="00E43C71">
        <w:rPr>
          <w:rFonts w:ascii="Verdana" w:hAnsi="Verdana"/>
          <w:lang w:val="en-US"/>
        </w:rPr>
        <w:t>for</w:t>
      </w:r>
      <w:r w:rsidRPr="004806D3">
        <w:rPr>
          <w:rFonts w:ascii="Verdana" w:hAnsi="Verdana"/>
          <w:lang w:val="en-US"/>
        </w:rPr>
        <w:t xml:space="preserve"> this project </w:t>
      </w:r>
      <w:r w:rsidR="00E43C71" w:rsidRPr="004806D3">
        <w:rPr>
          <w:rFonts w:ascii="Verdana" w:hAnsi="Verdana"/>
          <w:lang w:val="en-US"/>
        </w:rPr>
        <w:t>are:</w:t>
      </w:r>
    </w:p>
    <w:p w14:paraId="3F60C3D7" w14:textId="77777777" w:rsidR="002A0B25" w:rsidRPr="004806D3" w:rsidRDefault="004806D3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4806D3">
        <w:rPr>
          <w:rFonts w:ascii="Verdana" w:hAnsi="Verdana"/>
          <w:b/>
          <w:lang w:val="en-US"/>
        </w:rPr>
        <w:t xml:space="preserve">A functional and « in production » </w:t>
      </w:r>
      <w:r w:rsidR="00CD72DE">
        <w:rPr>
          <w:rFonts w:ascii="Verdana" w:hAnsi="Verdana"/>
          <w:b/>
          <w:lang w:val="en-US"/>
        </w:rPr>
        <w:t>MVC application</w:t>
      </w:r>
    </w:p>
    <w:p w14:paraId="7E45F6CE" w14:textId="77777777" w:rsidR="002A0B25" w:rsidRPr="004806D3" w:rsidRDefault="004806D3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>Normalized code based on given standards</w:t>
      </w:r>
    </w:p>
    <w:p w14:paraId="5D1A25A9" w14:textId="77777777" w:rsidR="002A0B25" w:rsidRPr="004806D3" w:rsidRDefault="004806D3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 xml:space="preserve">Application </w:t>
      </w:r>
      <w:r w:rsidRPr="000B456B">
        <w:rPr>
          <w:rFonts w:ascii="Verdana" w:hAnsi="Verdana"/>
          <w:b/>
          <w:lang w:val="en-US"/>
        </w:rPr>
        <w:t>must run</w:t>
      </w:r>
      <w:r w:rsidRPr="004806D3">
        <w:rPr>
          <w:rFonts w:ascii="Verdana" w:hAnsi="Verdana"/>
          <w:lang w:val="en-US"/>
        </w:rPr>
        <w:t xml:space="preserve"> and </w:t>
      </w:r>
      <w:r w:rsidRPr="000B456B">
        <w:rPr>
          <w:rFonts w:ascii="Verdana" w:hAnsi="Verdana"/>
          <w:b/>
          <w:lang w:val="en-US"/>
        </w:rPr>
        <w:t>be bug free</w:t>
      </w:r>
    </w:p>
    <w:p w14:paraId="4F23A2BB" w14:textId="77777777" w:rsidR="002A0B25" w:rsidRDefault="004806D3" w:rsidP="0048692D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proofErr w:type="spellStart"/>
      <w:r>
        <w:rPr>
          <w:rFonts w:ascii="Verdana" w:hAnsi="Verdana"/>
        </w:rPr>
        <w:t>Technical</w:t>
      </w:r>
      <w:proofErr w:type="spellEnd"/>
      <w:r>
        <w:rPr>
          <w:rFonts w:ascii="Verdana" w:hAnsi="Verdana"/>
        </w:rPr>
        <w:t xml:space="preserve"> documentation</w:t>
      </w:r>
    </w:p>
    <w:p w14:paraId="2526ADB6" w14:textId="77777777" w:rsidR="002A0B25" w:rsidRPr="00AE3D90" w:rsidRDefault="006548AD" w:rsidP="006548AD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AE3D90">
        <w:rPr>
          <w:rFonts w:ascii="Verdana" w:hAnsi="Verdana"/>
          <w:b/>
          <w:lang w:val="en-US"/>
        </w:rPr>
        <w:t>Comment</w:t>
      </w:r>
      <w:r w:rsidR="002A0B25" w:rsidRPr="00AE3D90">
        <w:rPr>
          <w:rFonts w:ascii="Verdana" w:hAnsi="Verdana"/>
          <w:lang w:val="en-US"/>
        </w:rPr>
        <w:t xml:space="preserve"> </w:t>
      </w:r>
      <w:r w:rsidRPr="00AE3D90">
        <w:rPr>
          <w:rFonts w:ascii="Verdana" w:hAnsi="Verdana"/>
          <w:lang w:val="en-US"/>
        </w:rPr>
        <w:t xml:space="preserve">your code in order </w:t>
      </w:r>
      <w:r w:rsidR="00814C7C" w:rsidRPr="00AE3D90">
        <w:rPr>
          <w:rFonts w:ascii="Verdana" w:hAnsi="Verdana"/>
          <w:lang w:val="en-US"/>
        </w:rPr>
        <w:t xml:space="preserve">to make your code </w:t>
      </w:r>
      <w:r w:rsidRPr="00AE3D90">
        <w:rPr>
          <w:rFonts w:ascii="Verdana" w:hAnsi="Verdana"/>
          <w:lang w:val="en-US"/>
        </w:rPr>
        <w:t>easily understand</w:t>
      </w:r>
      <w:r w:rsidR="00814C7C" w:rsidRPr="00AE3D90">
        <w:rPr>
          <w:rFonts w:ascii="Verdana" w:hAnsi="Verdana"/>
          <w:lang w:val="en-US"/>
        </w:rPr>
        <w:t>able</w:t>
      </w:r>
    </w:p>
    <w:p w14:paraId="57E2E76C" w14:textId="77777777" w:rsidR="002A0B25" w:rsidRPr="00AE3D90" w:rsidRDefault="002A0B25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AE3D90">
        <w:rPr>
          <w:rFonts w:ascii="Verdana" w:hAnsi="Verdana"/>
          <w:b/>
          <w:lang w:val="en-US"/>
        </w:rPr>
        <w:t xml:space="preserve">1 </w:t>
      </w:r>
      <w:r w:rsidR="006548AD" w:rsidRPr="00AE3D90">
        <w:rPr>
          <w:rFonts w:ascii="Verdana" w:hAnsi="Verdana"/>
          <w:b/>
          <w:lang w:val="en-US"/>
        </w:rPr>
        <w:t xml:space="preserve">or more readme files </w:t>
      </w:r>
      <w:r w:rsidR="006548AD" w:rsidRPr="00AE3D90">
        <w:rPr>
          <w:rFonts w:ascii="Verdana" w:hAnsi="Verdana"/>
          <w:lang w:val="en-US"/>
        </w:rPr>
        <w:t>which explain all required steps to run the application (database path, database users/passwords, application users/passwords…),</w:t>
      </w:r>
      <w:r w:rsidRPr="00AE3D90">
        <w:rPr>
          <w:rFonts w:ascii="Verdana" w:hAnsi="Verdana"/>
          <w:lang w:val="en-US"/>
        </w:rPr>
        <w:t xml:space="preserve"> </w:t>
      </w:r>
      <w:r w:rsidR="006548AD" w:rsidRPr="00AE3D90">
        <w:rPr>
          <w:rFonts w:ascii="Verdana" w:hAnsi="Verdana"/>
          <w:b/>
          <w:lang w:val="en-US"/>
        </w:rPr>
        <w:t>ESSENTIAL</w:t>
      </w:r>
      <w:r w:rsidRPr="00AE3D90">
        <w:rPr>
          <w:rFonts w:ascii="Verdana" w:hAnsi="Verdana"/>
          <w:lang w:val="en-US"/>
        </w:rPr>
        <w:t xml:space="preserve"> </w:t>
      </w:r>
      <w:r w:rsidR="006548AD" w:rsidRPr="00AE3D90">
        <w:rPr>
          <w:rFonts w:ascii="Verdana" w:hAnsi="Verdana"/>
          <w:lang w:val="en-US"/>
        </w:rPr>
        <w:t>for the correction</w:t>
      </w:r>
      <w:r w:rsidRPr="00AE3D90">
        <w:rPr>
          <w:rFonts w:ascii="Verdana" w:hAnsi="Verdana"/>
          <w:lang w:val="en-US"/>
        </w:rPr>
        <w:t>!</w:t>
      </w:r>
    </w:p>
    <w:p w14:paraId="36D4FEF0" w14:textId="77777777" w:rsidR="002A0B25" w:rsidRDefault="002A0B25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F5174C">
        <w:rPr>
          <w:rFonts w:ascii="Verdana" w:hAnsi="Verdana"/>
          <w:b/>
          <w:lang w:val="en-US"/>
        </w:rPr>
        <w:t xml:space="preserve">1 </w:t>
      </w:r>
      <w:r w:rsidR="00F5174C" w:rsidRPr="00F5174C">
        <w:rPr>
          <w:rFonts w:ascii="Verdana" w:hAnsi="Verdana"/>
          <w:b/>
          <w:lang w:val="en-US"/>
        </w:rPr>
        <w:t>logbook</w:t>
      </w:r>
      <w:r w:rsidRPr="00F5174C">
        <w:rPr>
          <w:rFonts w:ascii="Verdana" w:hAnsi="Verdana"/>
          <w:lang w:val="en-US"/>
        </w:rPr>
        <w:t xml:space="preserve"> </w:t>
      </w:r>
      <w:r w:rsidR="00F5174C" w:rsidRPr="00F5174C">
        <w:rPr>
          <w:rFonts w:ascii="Verdana" w:hAnsi="Verdana"/>
          <w:lang w:val="en-US"/>
        </w:rPr>
        <w:t>explaining how you organized yourself in your project, what problem</w:t>
      </w:r>
      <w:r w:rsidR="00F5174C">
        <w:rPr>
          <w:rFonts w:ascii="Verdana" w:hAnsi="Verdana"/>
          <w:lang w:val="en-US"/>
        </w:rPr>
        <w:t>s</w:t>
      </w:r>
      <w:r w:rsidR="00F5174C" w:rsidRPr="00F5174C">
        <w:rPr>
          <w:rFonts w:ascii="Verdana" w:hAnsi="Verdana"/>
          <w:lang w:val="en-US"/>
        </w:rPr>
        <w:t xml:space="preserve"> you encountered and how you solved it</w:t>
      </w:r>
      <w:r w:rsidR="00F5174C">
        <w:rPr>
          <w:rFonts w:ascii="Verdana" w:hAnsi="Verdana"/>
          <w:lang w:val="en-US"/>
        </w:rPr>
        <w:t xml:space="preserve">. </w:t>
      </w:r>
      <w:r w:rsidR="00F5174C" w:rsidRPr="00F5174C">
        <w:rPr>
          <w:rFonts w:ascii="Verdana" w:hAnsi="Verdana"/>
          <w:lang w:val="en-US"/>
        </w:rPr>
        <w:t>Use day granularity.</w:t>
      </w:r>
    </w:p>
    <w:p w14:paraId="24451BD3" w14:textId="77777777" w:rsidR="008A224E" w:rsidRDefault="008A224E" w:rsidP="008A224E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p w14:paraId="68650453" w14:textId="430342B5" w:rsidR="001D5B9A" w:rsidRDefault="0042354D" w:rsidP="001D5B9A">
      <w:pPr>
        <w:pStyle w:val="BlmePara"/>
        <w:ind w:left="0" w:firstLine="357"/>
        <w:rPr>
          <w:rFonts w:ascii="Verdana" w:hAnsi="Verdana"/>
          <w:lang w:val="en-US"/>
        </w:rPr>
      </w:pPr>
      <w:r w:rsidRPr="008A224E">
        <w:rPr>
          <w:rFonts w:ascii="Verdana" w:hAnsi="Verdana"/>
          <w:b/>
          <w:lang w:val="en-US"/>
        </w:rPr>
        <w:t xml:space="preserve">We ask for </w:t>
      </w:r>
      <w:r w:rsidR="001D5B9A">
        <w:rPr>
          <w:rFonts w:ascii="Verdana" w:hAnsi="Verdana"/>
          <w:b/>
          <w:lang w:val="en-US"/>
        </w:rPr>
        <w:t>3</w:t>
      </w:r>
      <w:r w:rsidRPr="008A224E">
        <w:rPr>
          <w:rFonts w:ascii="Verdana" w:hAnsi="Verdana"/>
          <w:b/>
          <w:lang w:val="en-US"/>
        </w:rPr>
        <w:t xml:space="preserve"> deliverables</w:t>
      </w:r>
      <w:r>
        <w:rPr>
          <w:rFonts w:ascii="Verdana" w:hAnsi="Verdana"/>
          <w:lang w:val="en-US"/>
        </w:rPr>
        <w:t>:</w:t>
      </w:r>
    </w:p>
    <w:p w14:paraId="34E74560" w14:textId="273B3192" w:rsidR="0042354D" w:rsidRPr="008A224E" w:rsidRDefault="0042354D" w:rsidP="008A224E">
      <w:pPr>
        <w:pStyle w:val="BlmePara"/>
        <w:numPr>
          <w:ilvl w:val="0"/>
          <w:numId w:val="14"/>
        </w:numPr>
        <w:rPr>
          <w:rFonts w:ascii="Verdana" w:hAnsi="Verdana"/>
          <w:lang w:val="en-US"/>
        </w:rPr>
      </w:pPr>
      <w:r w:rsidRPr="008A224E">
        <w:rPr>
          <w:rFonts w:ascii="Verdana" w:hAnsi="Verdana"/>
          <w:lang w:val="en-US"/>
        </w:rPr>
        <w:t xml:space="preserve">database </w:t>
      </w:r>
      <w:r w:rsidR="001D5B9A">
        <w:rPr>
          <w:rFonts w:ascii="Verdana" w:hAnsi="Verdana"/>
          <w:lang w:val="en-US"/>
        </w:rPr>
        <w:t>diagram</w:t>
      </w:r>
      <w:r w:rsidRPr="008A224E">
        <w:rPr>
          <w:rFonts w:ascii="Verdana" w:hAnsi="Verdana"/>
          <w:lang w:val="en-US"/>
        </w:rPr>
        <w:t xml:space="preserve"> </w:t>
      </w:r>
      <w:r w:rsidRPr="008A224E">
        <w:rPr>
          <w:rFonts w:ascii="Verdana" w:hAnsi="Verdana"/>
          <w:b/>
          <w:lang w:val="en-US"/>
        </w:rPr>
        <w:t>(</w:t>
      </w:r>
      <w:r w:rsidR="001D5B9A">
        <w:rPr>
          <w:rFonts w:ascii="Verdana" w:hAnsi="Verdana"/>
          <w:b/>
          <w:lang w:val="en-US"/>
        </w:rPr>
        <w:t>03</w:t>
      </w:r>
      <w:r w:rsidRPr="008A224E">
        <w:rPr>
          <w:rFonts w:ascii="Verdana" w:hAnsi="Verdana"/>
          <w:b/>
          <w:lang w:val="en-US"/>
        </w:rPr>
        <w:t>.1</w:t>
      </w:r>
      <w:r w:rsidR="001D5B9A">
        <w:rPr>
          <w:rFonts w:ascii="Verdana" w:hAnsi="Verdana"/>
          <w:b/>
          <w:lang w:val="en-US"/>
        </w:rPr>
        <w:t>0</w:t>
      </w:r>
      <w:r w:rsidRPr="008A224E">
        <w:rPr>
          <w:rFonts w:ascii="Verdana" w:hAnsi="Verdana"/>
          <w:b/>
          <w:lang w:val="en-US"/>
        </w:rPr>
        <w:t>.20</w:t>
      </w:r>
      <w:r w:rsidR="00E827EF">
        <w:rPr>
          <w:rFonts w:ascii="Verdana" w:hAnsi="Verdana"/>
          <w:b/>
          <w:lang w:val="en-US"/>
        </w:rPr>
        <w:t>21</w:t>
      </w:r>
      <w:r w:rsidRPr="008A224E">
        <w:rPr>
          <w:rFonts w:ascii="Verdana" w:hAnsi="Verdana"/>
          <w:b/>
          <w:lang w:val="en-US"/>
        </w:rPr>
        <w:t>)</w:t>
      </w:r>
    </w:p>
    <w:p w14:paraId="3D95C407" w14:textId="28003141" w:rsidR="008A224E" w:rsidRDefault="0042354D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 w:rsidR="001D5B9A">
        <w:rPr>
          <w:rFonts w:ascii="Verdana" w:hAnsi="Verdana"/>
          <w:lang w:val="en-US"/>
        </w:rPr>
        <w:t xml:space="preserve">First tables </w:t>
      </w:r>
      <w:proofErr w:type="spellStart"/>
      <w:r w:rsidR="001D5B9A">
        <w:rPr>
          <w:rFonts w:ascii="Verdana" w:hAnsi="Verdana"/>
          <w:lang w:val="en-US"/>
        </w:rPr>
        <w:t>modelisation</w:t>
      </w:r>
      <w:proofErr w:type="spellEnd"/>
    </w:p>
    <w:p w14:paraId="1E1AAD98" w14:textId="62AFA5C2" w:rsidR="001D5B9A" w:rsidRPr="008A224E" w:rsidRDefault="001D5B9A" w:rsidP="001D5B9A">
      <w:pPr>
        <w:pStyle w:val="BlmePara"/>
        <w:numPr>
          <w:ilvl w:val="0"/>
          <w:numId w:val="14"/>
        </w:numPr>
        <w:rPr>
          <w:rFonts w:ascii="Verdana" w:hAnsi="Verdana"/>
          <w:lang w:val="en-US"/>
        </w:rPr>
      </w:pPr>
      <w:r w:rsidRPr="008A224E">
        <w:rPr>
          <w:rFonts w:ascii="Verdana" w:hAnsi="Verdana"/>
          <w:lang w:val="en-US"/>
        </w:rPr>
        <w:t xml:space="preserve">database + business layer </w:t>
      </w:r>
      <w:r w:rsidRPr="008A224E">
        <w:rPr>
          <w:rFonts w:ascii="Verdana" w:hAnsi="Verdana"/>
          <w:b/>
          <w:lang w:val="en-US"/>
        </w:rPr>
        <w:t>(</w:t>
      </w:r>
      <w:r>
        <w:rPr>
          <w:rFonts w:ascii="Verdana" w:hAnsi="Verdana"/>
          <w:b/>
          <w:lang w:val="en-US"/>
        </w:rPr>
        <w:t>7</w:t>
      </w:r>
      <w:r w:rsidRPr="008A224E">
        <w:rPr>
          <w:rFonts w:ascii="Verdana" w:hAnsi="Verdana"/>
          <w:b/>
          <w:lang w:val="en-US"/>
        </w:rPr>
        <w:t>.11.20</w:t>
      </w:r>
      <w:r>
        <w:rPr>
          <w:rFonts w:ascii="Verdana" w:hAnsi="Verdana"/>
          <w:b/>
          <w:lang w:val="en-US"/>
        </w:rPr>
        <w:t>21</w:t>
      </w:r>
      <w:r w:rsidRPr="008A224E">
        <w:rPr>
          <w:rFonts w:ascii="Verdana" w:hAnsi="Verdana"/>
          <w:b/>
          <w:lang w:val="en-US"/>
        </w:rPr>
        <w:t>)</w:t>
      </w:r>
    </w:p>
    <w:p w14:paraId="008269CB" w14:textId="77777777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Database created</w:t>
      </w:r>
    </w:p>
    <w:p w14:paraId="26214336" w14:textId="77777777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DAL + BLL layers in visual studio</w:t>
      </w:r>
    </w:p>
    <w:p w14:paraId="358E2480" w14:textId="41AC88B3" w:rsidR="0042354D" w:rsidRDefault="0042354D" w:rsidP="001D5B9A">
      <w:pPr>
        <w:pStyle w:val="BlmeParaPuce"/>
        <w:numPr>
          <w:ilvl w:val="0"/>
          <w:numId w:val="14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entire project </w:t>
      </w:r>
      <w:r w:rsidRPr="008A224E">
        <w:rPr>
          <w:rFonts w:ascii="Verdana" w:hAnsi="Verdana"/>
          <w:b/>
          <w:lang w:val="en-US"/>
        </w:rPr>
        <w:t>(</w:t>
      </w:r>
      <w:r w:rsidR="001D5B9A">
        <w:rPr>
          <w:rFonts w:ascii="Verdana" w:hAnsi="Verdana"/>
          <w:b/>
          <w:lang w:val="en-US"/>
        </w:rPr>
        <w:t>09</w:t>
      </w:r>
      <w:r w:rsidRPr="008A224E">
        <w:rPr>
          <w:rFonts w:ascii="Verdana" w:hAnsi="Verdana"/>
          <w:b/>
          <w:lang w:val="en-US"/>
        </w:rPr>
        <w:t>.</w:t>
      </w:r>
      <w:r w:rsidR="00E827EF">
        <w:rPr>
          <w:rFonts w:ascii="Verdana" w:hAnsi="Verdana"/>
          <w:b/>
          <w:lang w:val="en-US"/>
        </w:rPr>
        <w:t>0</w:t>
      </w:r>
      <w:r w:rsidR="00456640">
        <w:rPr>
          <w:rFonts w:ascii="Verdana" w:hAnsi="Verdana"/>
          <w:b/>
          <w:lang w:val="en-US"/>
        </w:rPr>
        <w:t>1</w:t>
      </w:r>
      <w:r w:rsidRPr="008A224E">
        <w:rPr>
          <w:rFonts w:ascii="Verdana" w:hAnsi="Verdana"/>
          <w:b/>
          <w:lang w:val="en-US"/>
        </w:rPr>
        <w:t>.20</w:t>
      </w:r>
      <w:r w:rsidR="00E827EF">
        <w:rPr>
          <w:rFonts w:ascii="Verdana" w:hAnsi="Verdana"/>
          <w:b/>
          <w:lang w:val="en-US"/>
        </w:rPr>
        <w:t>2</w:t>
      </w:r>
      <w:r w:rsidR="001D5B9A">
        <w:rPr>
          <w:rFonts w:ascii="Verdana" w:hAnsi="Verdana"/>
          <w:b/>
          <w:lang w:val="en-US"/>
        </w:rPr>
        <w:t>2</w:t>
      </w:r>
      <w:r w:rsidRPr="008A224E">
        <w:rPr>
          <w:rFonts w:ascii="Verdana" w:hAnsi="Verdana"/>
          <w:b/>
          <w:lang w:val="en-US"/>
        </w:rPr>
        <w:t>)</w:t>
      </w:r>
    </w:p>
    <w:p w14:paraId="291B01D1" w14:textId="77777777" w:rsidR="0042354D" w:rsidRDefault="0042354D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>Project deployed on the server at school (153.109.124.35)</w:t>
      </w:r>
    </w:p>
    <w:p w14:paraId="0C217510" w14:textId="77777777" w:rsidR="0042354D" w:rsidRDefault="0042354D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>Ready to test</w:t>
      </w:r>
    </w:p>
    <w:p w14:paraId="7A949AE2" w14:textId="77777777" w:rsidR="002A0B25" w:rsidRPr="0042354D" w:rsidRDefault="002A0B25" w:rsidP="001936BA">
      <w:pPr>
        <w:pStyle w:val="Titre3"/>
        <w:numPr>
          <w:ilvl w:val="0"/>
          <w:numId w:val="0"/>
        </w:numPr>
        <w:rPr>
          <w:lang w:val="en-US"/>
        </w:rPr>
      </w:pPr>
      <w:r w:rsidRPr="0042354D">
        <w:rPr>
          <w:lang w:val="en-US"/>
        </w:rPr>
        <w:t>D</w:t>
      </w:r>
      <w:r w:rsidR="004806D3" w:rsidRPr="0042354D">
        <w:rPr>
          <w:lang w:val="en-US"/>
        </w:rPr>
        <w:t>e</w:t>
      </w:r>
      <w:r w:rsidRPr="0042354D">
        <w:rPr>
          <w:lang w:val="en-US"/>
        </w:rPr>
        <w:t>tails</w:t>
      </w:r>
    </w:p>
    <w:p w14:paraId="3206D985" w14:textId="77777777" w:rsidR="002A0B25" w:rsidRPr="004806D3" w:rsidRDefault="00704160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MVC + N-tier must be used for this project</w:t>
      </w:r>
    </w:p>
    <w:p w14:paraId="4BD3A240" w14:textId="77777777" w:rsidR="002A0B25" w:rsidRPr="00481B98" w:rsidRDefault="004806D3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Individual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p</w:t>
      </w:r>
      <w:r w:rsidR="002A0B25" w:rsidRPr="00481B98">
        <w:rPr>
          <w:rFonts w:ascii="Verdana" w:hAnsi="Verdana"/>
          <w:b/>
        </w:rPr>
        <w:t>roje</w:t>
      </w:r>
      <w:r>
        <w:rPr>
          <w:rFonts w:ascii="Verdana" w:hAnsi="Verdana"/>
          <w:b/>
        </w:rPr>
        <w:t>c</w:t>
      </w:r>
      <w:r w:rsidR="002A0B25" w:rsidRPr="00481B98">
        <w:rPr>
          <w:rFonts w:ascii="Verdana" w:hAnsi="Verdana"/>
          <w:b/>
        </w:rPr>
        <w:t>t</w:t>
      </w:r>
      <w:proofErr w:type="spellEnd"/>
    </w:p>
    <w:p w14:paraId="1104506A" w14:textId="77777777" w:rsidR="002A0B25" w:rsidRPr="00481B98" w:rsidRDefault="003A4C1E" w:rsidP="00481B98">
      <w:pPr>
        <w:pStyle w:val="Titre3"/>
      </w:pPr>
      <w:proofErr w:type="spellStart"/>
      <w:r>
        <w:t>T</w:t>
      </w:r>
      <w:r w:rsidR="002A0B25" w:rsidRPr="00481B98">
        <w:t>echni</w:t>
      </w:r>
      <w:r>
        <w:t>cal</w:t>
      </w:r>
      <w:proofErr w:type="spellEnd"/>
      <w:r>
        <w:t xml:space="preserve"> information</w:t>
      </w:r>
    </w:p>
    <w:p w14:paraId="6D8D99D8" w14:textId="77777777" w:rsidR="002A0B25" w:rsidRPr="00481B98" w:rsidRDefault="002A0B25" w:rsidP="00481B98">
      <w:pPr>
        <w:pStyle w:val="BlmePara"/>
        <w:ind w:left="0" w:firstLine="357"/>
        <w:rPr>
          <w:rFonts w:ascii="Verdana" w:hAnsi="Verdana"/>
          <w:lang w:val="fr-CH"/>
        </w:rPr>
      </w:pPr>
      <w:proofErr w:type="spellStart"/>
      <w:r w:rsidRPr="00481B98">
        <w:rPr>
          <w:rFonts w:ascii="Verdana" w:hAnsi="Verdana"/>
          <w:lang w:val="fr-CH"/>
        </w:rPr>
        <w:t>Impl</w:t>
      </w:r>
      <w:r w:rsidR="003A4C1E">
        <w:rPr>
          <w:rFonts w:ascii="Verdana" w:hAnsi="Verdana"/>
          <w:lang w:val="fr-CH"/>
        </w:rPr>
        <w:t>e</w:t>
      </w:r>
      <w:r w:rsidRPr="00481B98">
        <w:rPr>
          <w:rFonts w:ascii="Verdana" w:hAnsi="Verdana"/>
          <w:lang w:val="fr-CH"/>
        </w:rPr>
        <w:t>mentation</w:t>
      </w:r>
      <w:proofErr w:type="spellEnd"/>
      <w:r w:rsidRPr="00481B98">
        <w:rPr>
          <w:rFonts w:ascii="Verdana" w:hAnsi="Verdana"/>
          <w:lang w:val="fr-CH"/>
        </w:rPr>
        <w:t xml:space="preserve"> / </w:t>
      </w:r>
      <w:proofErr w:type="spellStart"/>
      <w:r w:rsidRPr="00481B98">
        <w:rPr>
          <w:rFonts w:ascii="Verdana" w:hAnsi="Verdana"/>
          <w:lang w:val="fr-CH"/>
        </w:rPr>
        <w:t>D</w:t>
      </w:r>
      <w:r w:rsidR="003A4C1E">
        <w:rPr>
          <w:rFonts w:ascii="Verdana" w:hAnsi="Verdana"/>
          <w:lang w:val="fr-CH"/>
        </w:rPr>
        <w:t>e</w:t>
      </w:r>
      <w:r w:rsidRPr="00481B98">
        <w:rPr>
          <w:rFonts w:ascii="Verdana" w:hAnsi="Verdana"/>
          <w:lang w:val="fr-CH"/>
        </w:rPr>
        <w:t>velopment</w:t>
      </w:r>
      <w:proofErr w:type="spellEnd"/>
      <w:r w:rsidR="00481B98" w:rsidRPr="00481B98">
        <w:rPr>
          <w:rFonts w:ascii="Verdana" w:hAnsi="Verdana"/>
          <w:lang w:val="fr-CH"/>
        </w:rPr>
        <w:t> :</w:t>
      </w:r>
    </w:p>
    <w:p w14:paraId="6C53DB2B" w14:textId="77777777" w:rsidR="002A0B25" w:rsidRPr="003A4C1E" w:rsidRDefault="003A4C1E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3A4C1E">
        <w:rPr>
          <w:rFonts w:ascii="Verdana" w:hAnsi="Verdana"/>
          <w:lang w:val="en-US"/>
        </w:rPr>
        <w:t>Programming l</w:t>
      </w:r>
      <w:r w:rsidR="002A0B25" w:rsidRPr="003A4C1E">
        <w:rPr>
          <w:rFonts w:ascii="Verdana" w:hAnsi="Verdana"/>
          <w:lang w:val="en-US"/>
        </w:rPr>
        <w:t>ang</w:t>
      </w:r>
      <w:r w:rsidR="00032B89">
        <w:rPr>
          <w:rFonts w:ascii="Verdana" w:hAnsi="Verdana"/>
          <w:lang w:val="en-US"/>
        </w:rPr>
        <w:t>u</w:t>
      </w:r>
      <w:r w:rsidR="002A0B25" w:rsidRPr="003A4C1E">
        <w:rPr>
          <w:rFonts w:ascii="Verdana" w:hAnsi="Verdana"/>
          <w:lang w:val="en-US"/>
        </w:rPr>
        <w:t xml:space="preserve">age : C# </w:t>
      </w:r>
      <w:r w:rsidRPr="003A4C1E">
        <w:rPr>
          <w:rFonts w:ascii="Verdana" w:hAnsi="Verdana"/>
          <w:lang w:val="en-US"/>
        </w:rPr>
        <w:t>with</w:t>
      </w:r>
      <w:r w:rsidR="002A0B25" w:rsidRPr="003A4C1E">
        <w:rPr>
          <w:rFonts w:ascii="Verdana" w:hAnsi="Verdana"/>
          <w:lang w:val="en-US"/>
        </w:rPr>
        <w:t xml:space="preserve"> Visual</w:t>
      </w:r>
      <w:r w:rsidR="00032B89">
        <w:rPr>
          <w:rFonts w:ascii="Verdana" w:hAnsi="Verdana"/>
          <w:lang w:val="en-US"/>
        </w:rPr>
        <w:t xml:space="preserve"> </w:t>
      </w:r>
      <w:r w:rsidR="002A0B25" w:rsidRPr="003A4C1E">
        <w:rPr>
          <w:rFonts w:ascii="Verdana" w:hAnsi="Verdana"/>
          <w:lang w:val="en-US"/>
        </w:rPr>
        <w:t>Studio</w:t>
      </w:r>
      <w:r w:rsidR="001D2FDD">
        <w:rPr>
          <w:rFonts w:ascii="Verdana" w:hAnsi="Verdana"/>
          <w:lang w:val="en-US"/>
        </w:rPr>
        <w:t xml:space="preserve"> (</w:t>
      </w:r>
      <w:r w:rsidR="001D2FDD" w:rsidRPr="001D2FDD">
        <w:rPr>
          <w:rFonts w:ascii="Verdana" w:hAnsi="Verdana"/>
          <w:b/>
          <w:lang w:val="en-US"/>
        </w:rPr>
        <w:t>version provided in the virtual machine</w:t>
      </w:r>
      <w:r w:rsidR="001D2FDD">
        <w:rPr>
          <w:rFonts w:ascii="Verdana" w:hAnsi="Verdana"/>
          <w:lang w:val="en-US"/>
        </w:rPr>
        <w:t>)</w:t>
      </w:r>
    </w:p>
    <w:p w14:paraId="680BE972" w14:textId="5708CD25" w:rsidR="002A0B25" w:rsidRPr="00957236" w:rsidRDefault="00957236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957236">
        <w:rPr>
          <w:rFonts w:ascii="Verdana" w:hAnsi="Verdana"/>
          <w:lang w:val="en-US"/>
        </w:rPr>
        <w:t>ASP.NET Core</w:t>
      </w:r>
    </w:p>
    <w:p w14:paraId="2C0798C0" w14:textId="77777777" w:rsidR="002A0B25" w:rsidRPr="001D2FDD" w:rsidRDefault="003A4C1E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1D2FDD">
        <w:rPr>
          <w:rFonts w:ascii="Verdana" w:hAnsi="Verdana"/>
          <w:lang w:val="en-US"/>
        </w:rPr>
        <w:t>Datab</w:t>
      </w:r>
      <w:r w:rsidR="002A0B25" w:rsidRPr="001D2FDD">
        <w:rPr>
          <w:rFonts w:ascii="Verdana" w:hAnsi="Verdana"/>
          <w:lang w:val="en-US"/>
        </w:rPr>
        <w:t>ase: Microsoft SQL Server Express</w:t>
      </w:r>
      <w:r w:rsidR="001D2FDD" w:rsidRPr="001D2FDD">
        <w:rPr>
          <w:rFonts w:ascii="Verdana" w:hAnsi="Verdana"/>
          <w:b/>
          <w:lang w:val="en-US"/>
        </w:rPr>
        <w:t xml:space="preserve"> </w:t>
      </w:r>
      <w:r w:rsidR="001D2FDD">
        <w:rPr>
          <w:rFonts w:ascii="Verdana" w:hAnsi="Verdana"/>
          <w:lang w:val="en-US"/>
        </w:rPr>
        <w:t>(</w:t>
      </w:r>
      <w:r w:rsidR="001D2FDD" w:rsidRPr="001D2FDD">
        <w:rPr>
          <w:rFonts w:ascii="Verdana" w:hAnsi="Verdana"/>
          <w:b/>
          <w:lang w:val="en-US"/>
        </w:rPr>
        <w:t>version provided in the virtual machine</w:t>
      </w:r>
      <w:r w:rsidR="001D2FDD">
        <w:rPr>
          <w:rFonts w:ascii="Verdana" w:hAnsi="Verdana"/>
          <w:lang w:val="en-US"/>
        </w:rPr>
        <w:t>)</w:t>
      </w:r>
      <w:r w:rsidR="00C64F40">
        <w:rPr>
          <w:rFonts w:ascii="Verdana" w:hAnsi="Verdana"/>
          <w:lang w:val="en-US"/>
        </w:rPr>
        <w:t xml:space="preserve"> during development and full SQL Server for deployment</w:t>
      </w:r>
    </w:p>
    <w:p w14:paraId="3A7BCB87" w14:textId="77777777" w:rsidR="002A0B25" w:rsidRPr="003A4C1E" w:rsidRDefault="002A0B25">
      <w:pPr>
        <w:jc w:val="both"/>
        <w:rPr>
          <w:rFonts w:ascii="Verdana" w:hAnsi="Verdana" w:cs="Arial"/>
          <w:lang w:val="en-US"/>
        </w:rPr>
      </w:pPr>
    </w:p>
    <w:p w14:paraId="3A3BC259" w14:textId="77777777" w:rsidR="002A0B25" w:rsidRPr="00481B98" w:rsidRDefault="003A4C1E" w:rsidP="00481B98">
      <w:pPr>
        <w:pStyle w:val="BlmePara"/>
        <w:ind w:left="0" w:firstLine="357"/>
        <w:rPr>
          <w:rFonts w:ascii="Verdana" w:hAnsi="Verdana"/>
          <w:lang w:val="fr-CH"/>
        </w:rPr>
      </w:pPr>
      <w:r>
        <w:rPr>
          <w:rFonts w:ascii="Verdana" w:hAnsi="Verdana"/>
          <w:lang w:val="fr-CH"/>
        </w:rPr>
        <w:t>A</w:t>
      </w:r>
      <w:r w:rsidR="002A0B25" w:rsidRPr="00481B98">
        <w:rPr>
          <w:rFonts w:ascii="Verdana" w:hAnsi="Verdana"/>
          <w:lang w:val="fr-CH"/>
        </w:rPr>
        <w:t>pplication</w:t>
      </w:r>
      <w:r>
        <w:rPr>
          <w:rFonts w:ascii="Verdana" w:hAnsi="Verdana"/>
          <w:lang w:val="fr-CH"/>
        </w:rPr>
        <w:t xml:space="preserve"> architecture</w:t>
      </w:r>
    </w:p>
    <w:p w14:paraId="219BB50A" w14:textId="77777777" w:rsidR="003A6D02" w:rsidRPr="00481B98" w:rsidRDefault="003A6D02" w:rsidP="003A6D02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>
        <w:rPr>
          <w:rFonts w:ascii="Verdana" w:hAnsi="Verdana"/>
        </w:rPr>
        <w:t>N-tier architecture</w:t>
      </w:r>
    </w:p>
    <w:p w14:paraId="6D7CF8E7" w14:textId="77777777" w:rsidR="003A6D02" w:rsidRDefault="003E2BFD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</w:rPr>
      </w:pPr>
      <w:proofErr w:type="spellStart"/>
      <w:r>
        <w:rPr>
          <w:rFonts w:ascii="Verdana" w:hAnsi="Verdana"/>
        </w:rPr>
        <w:t>Presentation</w:t>
      </w:r>
      <w:proofErr w:type="spellEnd"/>
      <w:r>
        <w:rPr>
          <w:rFonts w:ascii="Verdana" w:hAnsi="Verdana"/>
        </w:rPr>
        <w:t xml:space="preserve"> layer</w:t>
      </w:r>
    </w:p>
    <w:p w14:paraId="6E659F90" w14:textId="77777777" w:rsidR="002A0B25" w:rsidRPr="003A6D02" w:rsidRDefault="003A6D02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3A6D02">
        <w:rPr>
          <w:rFonts w:ascii="Verdana" w:hAnsi="Verdana"/>
          <w:lang w:val="en-US"/>
        </w:rPr>
        <w:t>Data access layer (DAL), Business logic layer (BLL)</w:t>
      </w:r>
    </w:p>
    <w:p w14:paraId="4BA75C03" w14:textId="77777777" w:rsidR="003A6D02" w:rsidRPr="00481B98" w:rsidRDefault="003A6D02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</w:rPr>
      </w:pPr>
      <w:r>
        <w:rPr>
          <w:rFonts w:ascii="Verdana" w:hAnsi="Verdana"/>
        </w:rPr>
        <w:t>Data layer (</w:t>
      </w:r>
      <w:proofErr w:type="spellStart"/>
      <w:r>
        <w:rPr>
          <w:rFonts w:ascii="Verdana" w:hAnsi="Verdana"/>
        </w:rPr>
        <w:t>database</w:t>
      </w:r>
      <w:proofErr w:type="spellEnd"/>
      <w:r>
        <w:rPr>
          <w:rFonts w:ascii="Verdana" w:hAnsi="Verdana"/>
        </w:rPr>
        <w:t>)</w:t>
      </w:r>
    </w:p>
    <w:p w14:paraId="6E81ACF0" w14:textId="77777777" w:rsidR="002A0B25" w:rsidRPr="00481B98" w:rsidRDefault="003A6D02" w:rsidP="00481B98">
      <w:pPr>
        <w:pStyle w:val="Titre3"/>
      </w:pPr>
      <w:r>
        <w:t>Tips</w:t>
      </w:r>
    </w:p>
    <w:p w14:paraId="7FD468D2" w14:textId="77777777" w:rsidR="002A0B25" w:rsidRPr="00812FBC" w:rsidRDefault="003A6D02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3A6D02">
        <w:rPr>
          <w:rFonts w:ascii="Verdana" w:hAnsi="Verdana"/>
          <w:lang w:val="en-US"/>
        </w:rPr>
        <w:t xml:space="preserve">Start </w:t>
      </w:r>
      <w:r w:rsidRPr="00812FBC">
        <w:rPr>
          <w:rFonts w:ascii="Verdana" w:hAnsi="Verdana"/>
          <w:b/>
          <w:lang w:val="en-US"/>
        </w:rPr>
        <w:t>directly to write code with quality</w:t>
      </w:r>
      <w:r w:rsidRPr="003A6D02">
        <w:rPr>
          <w:rFonts w:ascii="Verdana" w:hAnsi="Verdana"/>
          <w:lang w:val="en-US"/>
        </w:rPr>
        <w:t xml:space="preserve"> (using comments, errors handling…). </w:t>
      </w:r>
      <w:r w:rsidRPr="00812FBC">
        <w:rPr>
          <w:rFonts w:ascii="Verdana" w:hAnsi="Verdana"/>
          <w:lang w:val="en-US"/>
        </w:rPr>
        <w:t>It is better to do i</w:t>
      </w:r>
      <w:r w:rsidR="00812FBC" w:rsidRPr="00812FBC">
        <w:rPr>
          <w:rFonts w:ascii="Verdana" w:hAnsi="Verdana"/>
          <w:lang w:val="en-US"/>
        </w:rPr>
        <w:t>t</w:t>
      </w:r>
      <w:r w:rsidRPr="00812FBC">
        <w:rPr>
          <w:rFonts w:ascii="Verdana" w:hAnsi="Verdana"/>
          <w:lang w:val="en-US"/>
        </w:rPr>
        <w:t xml:space="preserve"> </w:t>
      </w:r>
      <w:r w:rsidR="00812FBC" w:rsidRPr="00812FBC">
        <w:rPr>
          <w:rFonts w:ascii="Verdana" w:hAnsi="Verdana"/>
          <w:lang w:val="en-US"/>
        </w:rPr>
        <w:t xml:space="preserve">from the beginning, rather than to finalize things at the end, increasing the risk to discover more bugs and never </w:t>
      </w:r>
      <w:r w:rsidR="00812FBC">
        <w:rPr>
          <w:rFonts w:ascii="Verdana" w:hAnsi="Verdana"/>
          <w:lang w:val="en-US"/>
        </w:rPr>
        <w:t>do it.</w:t>
      </w:r>
    </w:p>
    <w:p w14:paraId="12C64763" w14:textId="77777777" w:rsidR="00912644" w:rsidRPr="00812FBC" w:rsidRDefault="00912644" w:rsidP="003A5819">
      <w:pPr>
        <w:pStyle w:val="BlmePara"/>
        <w:ind w:left="0" w:firstLine="357"/>
        <w:rPr>
          <w:rFonts w:ascii="Verdana" w:hAnsi="Verdana"/>
          <w:lang w:val="en-US"/>
        </w:rPr>
      </w:pPr>
    </w:p>
    <w:p w14:paraId="5BAD679F" w14:textId="77777777" w:rsidR="002A0B25" w:rsidRPr="00812FBC" w:rsidRDefault="00812FBC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Follow the </w:t>
      </w:r>
      <w:r w:rsidR="004C5136">
        <w:rPr>
          <w:rFonts w:ascii="Verdana" w:hAnsi="Verdana"/>
          <w:lang w:val="en-US"/>
        </w:rPr>
        <w:t>development standards and best p</w:t>
      </w:r>
      <w:r w:rsidRPr="00812FBC">
        <w:rPr>
          <w:rFonts w:ascii="Verdana" w:hAnsi="Verdana"/>
          <w:lang w:val="en-US"/>
        </w:rPr>
        <w:t>ractices learned during the course</w:t>
      </w:r>
      <w:r w:rsidR="00912644" w:rsidRPr="00812FBC">
        <w:rPr>
          <w:rFonts w:ascii="Verdana" w:hAnsi="Verdana"/>
          <w:lang w:val="en-US"/>
        </w:rPr>
        <w:t>:</w:t>
      </w:r>
    </w:p>
    <w:p w14:paraId="266D239E" w14:textId="77777777" w:rsidR="002A0B25" w:rsidRPr="003A5819" w:rsidRDefault="00812FBC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>
        <w:rPr>
          <w:rFonts w:ascii="Verdana" w:hAnsi="Verdana"/>
        </w:rPr>
        <w:t xml:space="preserve">Data </w:t>
      </w:r>
      <w:proofErr w:type="spellStart"/>
      <w:r>
        <w:rPr>
          <w:rFonts w:ascii="Verdana" w:hAnsi="Verdana"/>
        </w:rPr>
        <w:t>access</w:t>
      </w:r>
      <w:proofErr w:type="spellEnd"/>
      <w:r>
        <w:rPr>
          <w:rFonts w:ascii="Verdana" w:hAnsi="Verdana"/>
        </w:rPr>
        <w:t xml:space="preserve"> layer</w:t>
      </w:r>
    </w:p>
    <w:p w14:paraId="43FC2A9B" w14:textId="77777777" w:rsidR="00812FBC" w:rsidRPr="00812FBC" w:rsidRDefault="00812FBC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Create a login to access the database (no direct access </w:t>
      </w:r>
      <w:r>
        <w:rPr>
          <w:rFonts w:ascii="Verdana" w:hAnsi="Verdana"/>
          <w:lang w:val="en-US"/>
        </w:rPr>
        <w:t xml:space="preserve">to data </w:t>
      </w:r>
      <w:r w:rsidRPr="00812FBC">
        <w:rPr>
          <w:rFonts w:ascii="Verdana" w:hAnsi="Verdana"/>
          <w:lang w:val="en-US"/>
        </w:rPr>
        <w:t xml:space="preserve">as </w:t>
      </w:r>
      <w:proofErr w:type="spellStart"/>
      <w:r w:rsidRPr="00812FBC">
        <w:rPr>
          <w:rFonts w:ascii="Verdana" w:hAnsi="Verdana"/>
          <w:lang w:val="en-US"/>
        </w:rPr>
        <w:t>dbo</w:t>
      </w:r>
      <w:proofErr w:type="spellEnd"/>
      <w:r w:rsidRPr="00812FBC">
        <w:rPr>
          <w:rFonts w:ascii="Verdana" w:hAnsi="Verdana"/>
          <w:lang w:val="en-US"/>
        </w:rPr>
        <w:t xml:space="preserve"> user</w:t>
      </w:r>
      <w:r>
        <w:rPr>
          <w:rFonts w:ascii="Verdana" w:hAnsi="Verdana"/>
          <w:lang w:val="en-US"/>
        </w:rPr>
        <w:t>)</w:t>
      </w:r>
    </w:p>
    <w:p w14:paraId="3BFB5DB7" w14:textId="77777777" w:rsidR="002A0B25" w:rsidRPr="003A5819" w:rsidRDefault="002A0B25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 w:rsidRPr="003A5819">
        <w:rPr>
          <w:rFonts w:ascii="Verdana" w:hAnsi="Verdana"/>
        </w:rPr>
        <w:t>…</w:t>
      </w:r>
    </w:p>
    <w:p w14:paraId="3547146A" w14:textId="77777777" w:rsidR="00912644" w:rsidRDefault="00912644" w:rsidP="003A5819">
      <w:pPr>
        <w:pStyle w:val="BlmePara"/>
        <w:ind w:left="0" w:firstLine="357"/>
        <w:rPr>
          <w:rFonts w:ascii="Verdana" w:hAnsi="Verdana"/>
          <w:lang w:val="fr-CH"/>
        </w:rPr>
      </w:pPr>
    </w:p>
    <w:p w14:paraId="02E705AC" w14:textId="77777777" w:rsidR="00812FBC" w:rsidRPr="00812FBC" w:rsidRDefault="00812FBC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Providing features that are fully functional and « clean », even if </w:t>
      </w:r>
      <w:r w:rsidR="00B21C09" w:rsidRPr="00812FBC">
        <w:rPr>
          <w:rFonts w:ascii="Verdana" w:hAnsi="Verdana"/>
          <w:lang w:val="en-US"/>
        </w:rPr>
        <w:t>few</w:t>
      </w:r>
      <w:r w:rsidRPr="00812FBC">
        <w:rPr>
          <w:rFonts w:ascii="Verdana" w:hAnsi="Verdana"/>
          <w:lang w:val="en-US"/>
        </w:rPr>
        <w:t xml:space="preserve"> features are </w:t>
      </w:r>
      <w:r w:rsidR="00B21C09" w:rsidRPr="00812FBC">
        <w:rPr>
          <w:rFonts w:ascii="Verdana" w:hAnsi="Verdana"/>
          <w:lang w:val="en-US"/>
        </w:rPr>
        <w:t>developed</w:t>
      </w:r>
      <w:r w:rsidRPr="00812FBC">
        <w:rPr>
          <w:rFonts w:ascii="Verdana" w:hAnsi="Verdana"/>
          <w:lang w:val="en-US"/>
        </w:rPr>
        <w:t>, is a better approach tha</w:t>
      </w:r>
      <w:r w:rsidR="00704160">
        <w:rPr>
          <w:rFonts w:ascii="Verdana" w:hAnsi="Verdana"/>
          <w:lang w:val="en-US"/>
        </w:rPr>
        <w:t>n</w:t>
      </w:r>
      <w:r w:rsidRPr="00812FBC">
        <w:rPr>
          <w:rFonts w:ascii="Verdana" w:hAnsi="Verdana"/>
          <w:lang w:val="en-US"/>
        </w:rPr>
        <w:t xml:space="preserve"> providing plenty of features with a bad imp</w:t>
      </w:r>
      <w:r>
        <w:rPr>
          <w:rFonts w:ascii="Verdana" w:hAnsi="Verdana"/>
          <w:lang w:val="en-US"/>
        </w:rPr>
        <w:t>lementation (bugs</w:t>
      </w:r>
      <w:r w:rsidR="00B21C09">
        <w:rPr>
          <w:rFonts w:ascii="Verdana" w:hAnsi="Verdana"/>
          <w:lang w:val="en-US"/>
        </w:rPr>
        <w:t>…).</w:t>
      </w:r>
    </w:p>
    <w:p w14:paraId="73D13ED2" w14:textId="77777777" w:rsidR="002A0B25" w:rsidRDefault="002A0B25">
      <w:pPr>
        <w:pStyle w:val="Titre1"/>
        <w:rPr>
          <w:lang w:val="fr-CH"/>
        </w:rPr>
      </w:pPr>
      <w:r>
        <w:rPr>
          <w:lang w:val="fr-CH"/>
        </w:rPr>
        <w:t>Organisation</w:t>
      </w:r>
    </w:p>
    <w:p w14:paraId="3D63E5FE" w14:textId="77777777" w:rsidR="002A0B25" w:rsidRDefault="002A0B25">
      <w:pPr>
        <w:rPr>
          <w:rFonts w:ascii="Verdana" w:hAnsi="Verdana" w:cs="Arial"/>
          <w:lang w:val="fr-CH"/>
        </w:rPr>
      </w:pPr>
    </w:p>
    <w:p w14:paraId="46F563B0" w14:textId="77777777" w:rsidR="001D5B9A" w:rsidRDefault="00CF24F6" w:rsidP="008A224E">
      <w:pPr>
        <w:jc w:val="both"/>
        <w:rPr>
          <w:rFonts w:ascii="Verdana" w:hAnsi="Verdana" w:cs="Arial"/>
          <w:lang w:val="en-US"/>
        </w:rPr>
      </w:pPr>
      <w:r w:rsidRPr="00275206">
        <w:rPr>
          <w:rFonts w:ascii="Verdana" w:hAnsi="Verdana" w:cs="Arial"/>
          <w:lang w:val="en-US"/>
        </w:rPr>
        <w:t xml:space="preserve">The project </w:t>
      </w:r>
      <w:r w:rsidR="000D79FD" w:rsidRPr="000D79FD">
        <w:rPr>
          <w:rFonts w:ascii="Verdana" w:hAnsi="Verdana" w:cs="Arial"/>
          <w:b/>
          <w:lang w:val="en-US"/>
        </w:rPr>
        <w:t>sources</w:t>
      </w:r>
      <w:r w:rsidR="000D79FD">
        <w:rPr>
          <w:rFonts w:ascii="Verdana" w:hAnsi="Verdana" w:cs="Arial"/>
          <w:lang w:val="en-US"/>
        </w:rPr>
        <w:t xml:space="preserve"> </w:t>
      </w:r>
      <w:r w:rsidR="00A0646F">
        <w:rPr>
          <w:rFonts w:ascii="Verdana" w:hAnsi="Verdana" w:cs="Arial"/>
          <w:lang w:val="en-US"/>
        </w:rPr>
        <w:t>must</w:t>
      </w:r>
      <w:r w:rsidRPr="00275206">
        <w:rPr>
          <w:rFonts w:ascii="Verdana" w:hAnsi="Verdana" w:cs="Arial"/>
          <w:lang w:val="en-US"/>
        </w:rPr>
        <w:t xml:space="preserve"> be delivered</w:t>
      </w:r>
      <w:r w:rsidR="007241BF">
        <w:rPr>
          <w:rFonts w:ascii="Verdana" w:hAnsi="Verdana" w:cs="Arial"/>
          <w:lang w:val="en-US"/>
        </w:rPr>
        <w:t>:</w:t>
      </w:r>
    </w:p>
    <w:p w14:paraId="2AAC3E2D" w14:textId="5A9DE5D0" w:rsidR="001D5B9A" w:rsidRPr="00AE3D90" w:rsidRDefault="00CF24F6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 w:rsidRPr="00AE3D90">
        <w:rPr>
          <w:rFonts w:ascii="Verdana" w:hAnsi="Verdana" w:cs="Arial"/>
          <w:lang w:val="en-US"/>
        </w:rPr>
        <w:t xml:space="preserve"> </w:t>
      </w:r>
      <w:r w:rsidR="00C60BC9" w:rsidRPr="00AE3D90">
        <w:rPr>
          <w:rFonts w:ascii="Verdana" w:hAnsi="Verdana" w:cs="Arial"/>
          <w:lang w:val="en-US"/>
        </w:rPr>
        <w:t>for</w:t>
      </w:r>
      <w:r w:rsidR="008A224E" w:rsidRPr="00AE3D90">
        <w:rPr>
          <w:rFonts w:ascii="Verdana" w:hAnsi="Verdana" w:cs="Arial"/>
          <w:lang w:val="en-US"/>
        </w:rPr>
        <w:t xml:space="preserve"> </w:t>
      </w:r>
      <w:r w:rsidR="006422F5" w:rsidRPr="00AE3D90">
        <w:rPr>
          <w:rFonts w:ascii="Verdana" w:hAnsi="Verdana" w:cs="Arial"/>
          <w:lang w:val="en-US"/>
        </w:rPr>
        <w:t>Sunday</w:t>
      </w:r>
      <w:r w:rsidR="008A224E" w:rsidRPr="00AE3D90">
        <w:rPr>
          <w:rFonts w:ascii="Verdana" w:hAnsi="Verdana" w:cs="Arial"/>
          <w:lang w:val="en-US"/>
        </w:rPr>
        <w:t xml:space="preserve"> </w:t>
      </w:r>
      <w:r w:rsidR="001D5B9A" w:rsidRPr="00AE3D90">
        <w:rPr>
          <w:rFonts w:ascii="Verdana" w:hAnsi="Verdana" w:cs="Arial"/>
          <w:lang w:val="en-US"/>
        </w:rPr>
        <w:t>3</w:t>
      </w:r>
      <w:r w:rsidR="008A224E" w:rsidRPr="00AE3D90">
        <w:rPr>
          <w:rFonts w:ascii="Verdana" w:hAnsi="Verdana" w:cs="Arial"/>
          <w:lang w:val="en-US"/>
        </w:rPr>
        <w:t>.1</w:t>
      </w:r>
      <w:r w:rsidR="001D5B9A" w:rsidRPr="00AE3D90">
        <w:rPr>
          <w:rFonts w:ascii="Verdana" w:hAnsi="Verdana" w:cs="Arial"/>
          <w:lang w:val="en-US"/>
        </w:rPr>
        <w:t>0</w:t>
      </w:r>
      <w:r w:rsidR="008A224E" w:rsidRPr="00AE3D90">
        <w:rPr>
          <w:rFonts w:ascii="Verdana" w:hAnsi="Verdana" w:cs="Arial"/>
          <w:lang w:val="en-US"/>
        </w:rPr>
        <w:t>.20</w:t>
      </w:r>
      <w:r w:rsidR="006422F5" w:rsidRPr="00AE3D90">
        <w:rPr>
          <w:rFonts w:ascii="Verdana" w:hAnsi="Verdana" w:cs="Arial"/>
          <w:lang w:val="en-US"/>
        </w:rPr>
        <w:t>21</w:t>
      </w:r>
      <w:r w:rsidR="008A224E" w:rsidRPr="00AE3D90">
        <w:rPr>
          <w:rFonts w:ascii="Verdana" w:hAnsi="Verdana" w:cs="Arial"/>
          <w:lang w:val="en-US"/>
        </w:rPr>
        <w:t xml:space="preserve"> at </w:t>
      </w:r>
      <w:r w:rsidR="006422F5" w:rsidRPr="00AE3D90">
        <w:rPr>
          <w:rFonts w:ascii="Verdana" w:hAnsi="Verdana" w:cs="Arial"/>
          <w:lang w:val="en-US"/>
        </w:rPr>
        <w:t>23</w:t>
      </w:r>
      <w:r w:rsidR="008A224E" w:rsidRPr="00AE3D90">
        <w:rPr>
          <w:rFonts w:ascii="Verdana" w:hAnsi="Verdana" w:cs="Arial"/>
          <w:lang w:val="en-US"/>
        </w:rPr>
        <w:t>:</w:t>
      </w:r>
      <w:r w:rsidR="006422F5" w:rsidRPr="00AE3D90">
        <w:rPr>
          <w:rFonts w:ascii="Verdana" w:hAnsi="Verdana" w:cs="Arial"/>
          <w:lang w:val="en-US"/>
        </w:rPr>
        <w:t>59</w:t>
      </w:r>
      <w:r w:rsidR="008A224E" w:rsidRPr="00AE3D90">
        <w:rPr>
          <w:rFonts w:ascii="Verdana" w:hAnsi="Verdana" w:cs="Arial"/>
          <w:lang w:val="en-US"/>
        </w:rPr>
        <w:t xml:space="preserve"> for the first deadline</w:t>
      </w:r>
    </w:p>
    <w:p w14:paraId="10DF1BCB" w14:textId="525EB115" w:rsidR="001D5B9A" w:rsidRDefault="001D5B9A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 for</w:t>
      </w:r>
      <w:r w:rsidR="008A224E">
        <w:rPr>
          <w:rFonts w:ascii="Verdana" w:hAnsi="Verdana" w:cs="Arial"/>
          <w:lang w:val="en-US"/>
        </w:rPr>
        <w:t xml:space="preserve"> </w:t>
      </w:r>
      <w:r w:rsidR="002A2529">
        <w:rPr>
          <w:rFonts w:ascii="Verdana" w:hAnsi="Verdana" w:cs="Arial"/>
          <w:lang w:val="en-US"/>
        </w:rPr>
        <w:t>Sunday</w:t>
      </w:r>
      <w:r w:rsidR="008A224E">
        <w:rPr>
          <w:rFonts w:ascii="Verdana" w:hAnsi="Verdana" w:cs="Arial"/>
          <w:lang w:val="en-US"/>
        </w:rPr>
        <w:t xml:space="preserve"> </w:t>
      </w:r>
      <w:r>
        <w:rPr>
          <w:rFonts w:ascii="Verdana" w:hAnsi="Verdana" w:cs="Arial"/>
          <w:lang w:val="en-US"/>
        </w:rPr>
        <w:t>7</w:t>
      </w:r>
      <w:r w:rsidR="008A224E">
        <w:rPr>
          <w:rFonts w:ascii="Verdana" w:hAnsi="Verdana" w:cs="Arial"/>
          <w:lang w:val="en-US"/>
        </w:rPr>
        <w:t>.</w:t>
      </w:r>
      <w:r>
        <w:rPr>
          <w:rFonts w:ascii="Verdana" w:hAnsi="Verdana" w:cs="Arial"/>
          <w:lang w:val="en-US"/>
        </w:rPr>
        <w:t>1</w:t>
      </w:r>
      <w:r w:rsidR="006422F5">
        <w:rPr>
          <w:rFonts w:ascii="Verdana" w:hAnsi="Verdana" w:cs="Arial"/>
          <w:lang w:val="en-US"/>
        </w:rPr>
        <w:t>1</w:t>
      </w:r>
      <w:r w:rsidR="008A224E">
        <w:rPr>
          <w:rFonts w:ascii="Verdana" w:hAnsi="Verdana" w:cs="Arial"/>
          <w:lang w:val="en-US"/>
        </w:rPr>
        <w:t>.20</w:t>
      </w:r>
      <w:r w:rsidR="006422F5">
        <w:rPr>
          <w:rFonts w:ascii="Verdana" w:hAnsi="Verdana" w:cs="Arial"/>
          <w:lang w:val="en-US"/>
        </w:rPr>
        <w:t>21</w:t>
      </w:r>
      <w:r w:rsidR="008A224E">
        <w:rPr>
          <w:rFonts w:ascii="Verdana" w:hAnsi="Verdana" w:cs="Arial"/>
          <w:lang w:val="en-US"/>
        </w:rPr>
        <w:t xml:space="preserve"> at </w:t>
      </w:r>
      <w:r w:rsidR="002A2529">
        <w:rPr>
          <w:rFonts w:ascii="Verdana" w:hAnsi="Verdana" w:cs="Arial"/>
          <w:lang w:val="en-US"/>
        </w:rPr>
        <w:t>23</w:t>
      </w:r>
      <w:r w:rsidR="008A224E">
        <w:rPr>
          <w:rFonts w:ascii="Verdana" w:hAnsi="Verdana" w:cs="Arial"/>
          <w:lang w:val="en-US"/>
        </w:rPr>
        <w:t>:</w:t>
      </w:r>
      <w:r w:rsidR="002A2529">
        <w:rPr>
          <w:rFonts w:ascii="Verdana" w:hAnsi="Verdana" w:cs="Arial"/>
          <w:lang w:val="en-US"/>
        </w:rPr>
        <w:t>59</w:t>
      </w:r>
      <w:r w:rsidR="008A224E">
        <w:rPr>
          <w:rFonts w:ascii="Verdana" w:hAnsi="Verdana" w:cs="Arial"/>
          <w:lang w:val="en-US"/>
        </w:rPr>
        <w:t xml:space="preserve"> for the second deadline</w:t>
      </w:r>
    </w:p>
    <w:p w14:paraId="60877D9F" w14:textId="5B8D1D0F" w:rsidR="001D5B9A" w:rsidRPr="001D5B9A" w:rsidRDefault="001D5B9A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 w:rsidRPr="001D5B9A">
        <w:rPr>
          <w:rFonts w:ascii="Verdana" w:hAnsi="Verdana" w:cs="Arial"/>
          <w:lang w:val="en-US"/>
        </w:rPr>
        <w:t xml:space="preserve">for Sunday </w:t>
      </w:r>
      <w:r>
        <w:rPr>
          <w:rFonts w:ascii="Verdana" w:hAnsi="Verdana" w:cs="Arial"/>
          <w:lang w:val="en-US"/>
        </w:rPr>
        <w:t>9</w:t>
      </w:r>
      <w:r w:rsidRPr="001D5B9A">
        <w:rPr>
          <w:rFonts w:ascii="Verdana" w:hAnsi="Verdana" w:cs="Arial"/>
          <w:lang w:val="en-US"/>
        </w:rPr>
        <w:t>.01.202</w:t>
      </w:r>
      <w:r>
        <w:rPr>
          <w:rFonts w:ascii="Verdana" w:hAnsi="Verdana" w:cs="Arial"/>
          <w:lang w:val="en-US"/>
        </w:rPr>
        <w:t>2</w:t>
      </w:r>
      <w:r w:rsidRPr="001D5B9A">
        <w:rPr>
          <w:rFonts w:ascii="Verdana" w:hAnsi="Verdana" w:cs="Arial"/>
          <w:lang w:val="en-US"/>
        </w:rPr>
        <w:t xml:space="preserve"> at 23:59 for the </w:t>
      </w:r>
      <w:r>
        <w:rPr>
          <w:rFonts w:ascii="Verdana" w:hAnsi="Verdana" w:cs="Arial"/>
          <w:lang w:val="en-US"/>
        </w:rPr>
        <w:t>last</w:t>
      </w:r>
      <w:r w:rsidRPr="001D5B9A">
        <w:rPr>
          <w:rFonts w:ascii="Verdana" w:hAnsi="Verdana" w:cs="Arial"/>
          <w:lang w:val="en-US"/>
        </w:rPr>
        <w:t xml:space="preserve"> deadline</w:t>
      </w:r>
    </w:p>
    <w:p w14:paraId="7D7D1AF8" w14:textId="77777777" w:rsidR="001D5B9A" w:rsidRDefault="001D5B9A" w:rsidP="001D5B9A">
      <w:pPr>
        <w:ind w:left="720" w:firstLine="0"/>
        <w:jc w:val="both"/>
        <w:rPr>
          <w:rFonts w:ascii="Verdana" w:hAnsi="Verdana" w:cs="Arial"/>
          <w:lang w:val="en-US"/>
        </w:rPr>
      </w:pPr>
    </w:p>
    <w:p w14:paraId="3C7B1AD0" w14:textId="5A39FBC8" w:rsidR="00275206" w:rsidRDefault="00275206" w:rsidP="001D5B9A">
      <w:pPr>
        <w:ind w:left="720" w:firstLine="0"/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Deliverables will be </w:t>
      </w:r>
      <w:r w:rsidR="009551B3">
        <w:rPr>
          <w:rFonts w:ascii="Verdana" w:hAnsi="Verdana" w:cs="Arial"/>
          <w:lang w:val="en-US"/>
        </w:rPr>
        <w:t xml:space="preserve">uploaded on </w:t>
      </w:r>
      <w:proofErr w:type="spellStart"/>
      <w:r w:rsidR="009551B3">
        <w:rPr>
          <w:rFonts w:ascii="Verdana" w:hAnsi="Verdana" w:cs="Arial"/>
          <w:lang w:val="en-US"/>
        </w:rPr>
        <w:t>Cyberlearn</w:t>
      </w:r>
      <w:proofErr w:type="spellEnd"/>
      <w:r>
        <w:rPr>
          <w:rFonts w:ascii="Verdana" w:hAnsi="Verdana" w:cs="Arial"/>
          <w:lang w:val="en-US"/>
        </w:rPr>
        <w:t>.</w:t>
      </w:r>
    </w:p>
    <w:p w14:paraId="59C079B9" w14:textId="77777777" w:rsidR="002A0B25" w:rsidRPr="008A224E" w:rsidRDefault="002A0B25">
      <w:pPr>
        <w:pStyle w:val="Titre1"/>
        <w:rPr>
          <w:lang w:val="en-US"/>
        </w:rPr>
      </w:pPr>
      <w:r w:rsidRPr="008A224E">
        <w:rPr>
          <w:lang w:val="en-US"/>
        </w:rPr>
        <w:t>Evaluation</w:t>
      </w:r>
    </w:p>
    <w:p w14:paraId="480A9815" w14:textId="77777777" w:rsidR="003A5819" w:rsidRPr="008A224E" w:rsidRDefault="003A5819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</w:p>
    <w:p w14:paraId="59792A5B" w14:textId="77777777" w:rsidR="002A0B25" w:rsidRPr="009E0D89" w:rsidRDefault="004E2BE8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  <w:r w:rsidRPr="009E0D89">
        <w:rPr>
          <w:rFonts w:ascii="Verdana" w:hAnsi="Verdana"/>
          <w:lang w:val="en-US"/>
        </w:rPr>
        <w:t>Evaluation will depend on your work and your implication in this project:</w:t>
      </w:r>
    </w:p>
    <w:p w14:paraId="185ABEE6" w14:textId="4FC5FD66" w:rsidR="002A0B25" w:rsidRPr="00591C49" w:rsidRDefault="00591C49" w:rsidP="00677CF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591C49">
        <w:rPr>
          <w:rFonts w:ascii="Verdana" w:hAnsi="Verdana"/>
          <w:lang w:val="en-US"/>
        </w:rPr>
        <w:t xml:space="preserve">Evaluation will be individual and based on </w:t>
      </w:r>
      <w:r w:rsidR="001E2199">
        <w:rPr>
          <w:rFonts w:ascii="Verdana" w:hAnsi="Verdana"/>
          <w:lang w:val="en-US"/>
        </w:rPr>
        <w:t>test</w:t>
      </w:r>
      <w:r w:rsidR="00EA65D4">
        <w:rPr>
          <w:rFonts w:ascii="Verdana" w:hAnsi="Verdana"/>
          <w:lang w:val="en-US"/>
        </w:rPr>
        <w:t>s</w:t>
      </w:r>
      <w:r w:rsidR="001E2199">
        <w:rPr>
          <w:rFonts w:ascii="Verdana" w:hAnsi="Verdana"/>
          <w:lang w:val="en-US"/>
        </w:rPr>
        <w:t xml:space="preserve"> of your project</w:t>
      </w:r>
      <w:r w:rsidR="00EA65D4">
        <w:rPr>
          <w:rFonts w:ascii="Verdana" w:hAnsi="Verdana"/>
          <w:lang w:val="en-US"/>
        </w:rPr>
        <w:t xml:space="preserve"> functionalities</w:t>
      </w:r>
      <w:r w:rsidR="000D79FD">
        <w:rPr>
          <w:rFonts w:ascii="Verdana" w:hAnsi="Verdana"/>
          <w:lang w:val="en-US"/>
        </w:rPr>
        <w:t>. It</w:t>
      </w:r>
      <w:r w:rsidRPr="00591C49">
        <w:rPr>
          <w:rFonts w:ascii="Verdana" w:hAnsi="Verdana"/>
          <w:lang w:val="en-US"/>
        </w:rPr>
        <w:t xml:space="preserve"> will take place on</w:t>
      </w:r>
      <w:r w:rsidR="000D79FD">
        <w:rPr>
          <w:rFonts w:ascii="Verdana" w:hAnsi="Verdana"/>
          <w:lang w:val="en-US"/>
        </w:rPr>
        <w:t xml:space="preserve"> the </w:t>
      </w:r>
      <w:r w:rsidR="000D79FD" w:rsidRPr="000D79FD">
        <w:rPr>
          <w:rFonts w:ascii="Verdana" w:hAnsi="Verdana"/>
          <w:b/>
          <w:lang w:val="en-US"/>
        </w:rPr>
        <w:t xml:space="preserve">last week </w:t>
      </w:r>
      <w:r w:rsidR="002A2529">
        <w:rPr>
          <w:rFonts w:ascii="Verdana" w:hAnsi="Verdana"/>
          <w:b/>
          <w:lang w:val="en-US"/>
        </w:rPr>
        <w:t>before the holiday</w:t>
      </w:r>
      <w:r w:rsidR="00DD2580">
        <w:rPr>
          <w:rFonts w:ascii="Verdana" w:hAnsi="Verdana"/>
          <w:lang w:val="en-US"/>
        </w:rPr>
        <w:t xml:space="preserve"> (exact date will be defined during the course)</w:t>
      </w:r>
    </w:p>
    <w:p w14:paraId="6C5A4F39" w14:textId="77777777" w:rsidR="001E2199" w:rsidRDefault="001E2199" w:rsidP="00E712B8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Project will be evaluated following </w:t>
      </w:r>
      <w:r w:rsidR="008C1897">
        <w:rPr>
          <w:rFonts w:ascii="Verdana" w:hAnsi="Verdana"/>
          <w:lang w:val="en-US"/>
        </w:rPr>
        <w:t>this</w:t>
      </w:r>
      <w:r>
        <w:rPr>
          <w:rFonts w:ascii="Verdana" w:hAnsi="Verdana"/>
          <w:lang w:val="en-US"/>
        </w:rPr>
        <w:t xml:space="preserve"> list of criter</w:t>
      </w:r>
      <w:r w:rsidR="00E712B8">
        <w:rPr>
          <w:rFonts w:ascii="Verdana" w:hAnsi="Verdana"/>
          <w:lang w:val="en-US"/>
        </w:rPr>
        <w:t>i</w:t>
      </w:r>
      <w:r w:rsidR="00704160">
        <w:rPr>
          <w:rFonts w:ascii="Verdana" w:hAnsi="Verdana"/>
          <w:lang w:val="en-US"/>
        </w:rPr>
        <w:t>a:</w:t>
      </w:r>
    </w:p>
    <w:p w14:paraId="5F9E3D75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Working or not?</w:t>
      </w:r>
    </w:p>
    <w:p w14:paraId="54A8A62B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Clean code, no useless code and best practices are used</w:t>
      </w:r>
    </w:p>
    <w:p w14:paraId="64FB9257" w14:textId="77777777" w:rsidR="008C1897" w:rsidRDefault="00704160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Correct</w:t>
      </w:r>
      <w:r w:rsidR="008C1897">
        <w:rPr>
          <w:rFonts w:ascii="Verdana" w:hAnsi="Verdana"/>
          <w:lang w:val="en-US"/>
        </w:rPr>
        <w:t xml:space="preserve"> use of MVC and N-Tier concept</w:t>
      </w:r>
    </w:p>
    <w:p w14:paraId="222A01D4" w14:textId="77777777" w:rsidR="008C1897" w:rsidRDefault="008C1897" w:rsidP="00704160">
      <w:pPr>
        <w:pStyle w:val="BlmeParaPuce"/>
        <w:tabs>
          <w:tab w:val="clear" w:pos="360"/>
          <w:tab w:val="num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SQL commands</w:t>
      </w:r>
    </w:p>
    <w:p w14:paraId="4094DCE9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CSS and look and feel of the user interface</w:t>
      </w:r>
    </w:p>
    <w:p w14:paraId="29EBA7A5" w14:textId="77777777" w:rsidR="009D6E16" w:rsidRDefault="009D6E16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Your project should be fully functional and in an “in production” status</w:t>
      </w:r>
    </w:p>
    <w:p w14:paraId="508B25FA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Available functionalities should be fully implemented</w:t>
      </w:r>
    </w:p>
    <w:p w14:paraId="053CDB24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Bug free</w:t>
      </w:r>
    </w:p>
    <w:p w14:paraId="0AAF9619" w14:textId="5B09B4AB" w:rsidR="009D6E16" w:rsidRDefault="00E712B8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Evaluation should include questions about your project (architecture, development choices, …)</w:t>
      </w:r>
    </w:p>
    <w:p w14:paraId="1E64F68A" w14:textId="38F323A8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2966"/>
        <w:gridCol w:w="3164"/>
        <w:gridCol w:w="3213"/>
      </w:tblGrid>
      <w:tr w:rsidR="001D5B9A" w:rsidRPr="00116642" w14:paraId="67614D44" w14:textId="77777777" w:rsidTr="001D5B9A">
        <w:tc>
          <w:tcPr>
            <w:tcW w:w="3448" w:type="dxa"/>
          </w:tcPr>
          <w:p w14:paraId="36D7C765" w14:textId="1ADE288F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3448" w:type="dxa"/>
          </w:tcPr>
          <w:p w14:paraId="0F09328E" w14:textId="2A6350B2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Excellent</w:t>
            </w:r>
          </w:p>
        </w:tc>
        <w:tc>
          <w:tcPr>
            <w:tcW w:w="3448" w:type="dxa"/>
          </w:tcPr>
          <w:p w14:paraId="1DAE57AE" w14:textId="77777777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Extra work</w:t>
            </w:r>
          </w:p>
          <w:p w14:paraId="1FA01C05" w14:textId="77777777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Personal implication</w:t>
            </w:r>
          </w:p>
          <w:p w14:paraId="6EE52249" w14:textId="3C457C10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Soft skills</w:t>
            </w:r>
          </w:p>
        </w:tc>
      </w:tr>
      <w:tr w:rsidR="009E55A8" w14:paraId="31D771F6" w14:textId="77777777" w:rsidTr="001D5B9A">
        <w:tc>
          <w:tcPr>
            <w:tcW w:w="3448" w:type="dxa"/>
          </w:tcPr>
          <w:p w14:paraId="6B9E24BF" w14:textId="50B535EC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3448" w:type="dxa"/>
          </w:tcPr>
          <w:p w14:paraId="2CF4A13C" w14:textId="63F34A07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Good</w:t>
            </w:r>
          </w:p>
        </w:tc>
        <w:tc>
          <w:tcPr>
            <w:tcW w:w="3448" w:type="dxa"/>
          </w:tcPr>
          <w:p w14:paraId="3FDA395D" w14:textId="3E9B174F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Match project description</w:t>
            </w:r>
          </w:p>
        </w:tc>
      </w:tr>
      <w:tr w:rsidR="001D5B9A" w14:paraId="7361834C" w14:textId="77777777" w:rsidTr="001D5B9A">
        <w:tc>
          <w:tcPr>
            <w:tcW w:w="3448" w:type="dxa"/>
          </w:tcPr>
          <w:p w14:paraId="1EC28761" w14:textId="199B23B5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48" w:type="dxa"/>
          </w:tcPr>
          <w:p w14:paraId="27D05906" w14:textId="290E7437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Sufficient</w:t>
            </w:r>
          </w:p>
        </w:tc>
        <w:tc>
          <w:tcPr>
            <w:tcW w:w="3448" w:type="dxa"/>
          </w:tcPr>
          <w:p w14:paraId="7EF40B46" w14:textId="79146E11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Minimal</w:t>
            </w:r>
            <w:r w:rsidR="00F12836">
              <w:rPr>
                <w:rFonts w:ascii="Verdana" w:hAnsi="Verdana"/>
                <w:lang w:val="en-US"/>
              </w:rPr>
              <w:t xml:space="preserve"> implementation</w:t>
            </w:r>
          </w:p>
        </w:tc>
      </w:tr>
      <w:tr w:rsidR="001D5B9A" w14:paraId="10DF9D21" w14:textId="77777777" w:rsidTr="001D5B9A">
        <w:tc>
          <w:tcPr>
            <w:tcW w:w="3448" w:type="dxa"/>
          </w:tcPr>
          <w:p w14:paraId="5D84668E" w14:textId="162247D2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48" w:type="dxa"/>
          </w:tcPr>
          <w:p w14:paraId="3B5F4BC0" w14:textId="66A3ADA4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Not sufficient</w:t>
            </w:r>
          </w:p>
        </w:tc>
        <w:tc>
          <w:tcPr>
            <w:tcW w:w="3448" w:type="dxa"/>
          </w:tcPr>
          <w:p w14:paraId="51E9C962" w14:textId="5508FD2D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Big bugs</w:t>
            </w:r>
          </w:p>
        </w:tc>
      </w:tr>
      <w:tr w:rsidR="001D5B9A" w14:paraId="095CF7FA" w14:textId="77777777" w:rsidTr="001D5B9A">
        <w:tc>
          <w:tcPr>
            <w:tcW w:w="3448" w:type="dxa"/>
          </w:tcPr>
          <w:p w14:paraId="0AEED426" w14:textId="0BDF9489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48" w:type="dxa"/>
          </w:tcPr>
          <w:p w14:paraId="074D732D" w14:textId="254C068F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Very not sufficient</w:t>
            </w:r>
          </w:p>
        </w:tc>
        <w:tc>
          <w:tcPr>
            <w:tcW w:w="3448" w:type="dxa"/>
          </w:tcPr>
          <w:p w14:paraId="41482FC2" w14:textId="25BD0EEF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Does not compile</w:t>
            </w:r>
          </w:p>
        </w:tc>
      </w:tr>
      <w:tr w:rsidR="001D5B9A" w14:paraId="36DAEB96" w14:textId="77777777" w:rsidTr="001D5B9A">
        <w:tc>
          <w:tcPr>
            <w:tcW w:w="3448" w:type="dxa"/>
          </w:tcPr>
          <w:p w14:paraId="5107E4AA" w14:textId="1B5208FD" w:rsidR="001D5B9A" w:rsidRDefault="001D5B9A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48" w:type="dxa"/>
          </w:tcPr>
          <w:p w14:paraId="36DC322A" w14:textId="33D6121B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Inacceptable</w:t>
            </w:r>
          </w:p>
        </w:tc>
        <w:tc>
          <w:tcPr>
            <w:tcW w:w="3448" w:type="dxa"/>
          </w:tcPr>
          <w:p w14:paraId="387D3805" w14:textId="67F5D155" w:rsidR="001D5B9A" w:rsidRDefault="009E55A8" w:rsidP="001D5B9A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Nothing</w:t>
            </w:r>
          </w:p>
        </w:tc>
      </w:tr>
    </w:tbl>
    <w:p w14:paraId="0D1E0265" w14:textId="77777777" w:rsidR="002A0B25" w:rsidRPr="001D5B9A" w:rsidRDefault="002A0B25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p w14:paraId="534E90D7" w14:textId="77777777" w:rsidR="002A0B25" w:rsidRPr="001D5B9A" w:rsidRDefault="002A0B25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sectPr w:rsidR="002A0B25" w:rsidRPr="001D5B9A">
      <w:footerReference w:type="default" r:id="rId8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D4B8" w14:textId="77777777" w:rsidR="003D625F" w:rsidRDefault="003D625F">
      <w:r>
        <w:separator/>
      </w:r>
    </w:p>
  </w:endnote>
  <w:endnote w:type="continuationSeparator" w:id="0">
    <w:p w14:paraId="7E8AADCB" w14:textId="77777777" w:rsidR="003D625F" w:rsidRDefault="003D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466C" w14:textId="77777777" w:rsidR="00591C49" w:rsidRDefault="00DD2580">
    <w:pPr>
      <w:pStyle w:val="Pieddepage"/>
      <w:tabs>
        <w:tab w:val="clear" w:pos="4536"/>
        <w:tab w:val="clear" w:pos="9072"/>
        <w:tab w:val="center" w:pos="5103"/>
        <w:tab w:val="right" w:pos="10206"/>
      </w:tabs>
      <w:rPr>
        <w:rFonts w:ascii="Arial Narrow" w:hAnsi="Arial Narrow"/>
        <w:sz w:val="18"/>
        <w:lang w:val="fr-CH"/>
      </w:rPr>
    </w:pPr>
    <w:r>
      <w:rPr>
        <w:rFonts w:ascii="Arial Narrow" w:hAnsi="Arial Narrow"/>
        <w:sz w:val="18"/>
        <w:lang w:val="fr-CH"/>
      </w:rPr>
      <w:t>© HES-SO Valais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9B4A" w14:textId="77777777" w:rsidR="003D625F" w:rsidRDefault="003D625F">
      <w:r>
        <w:separator/>
      </w:r>
    </w:p>
  </w:footnote>
  <w:footnote w:type="continuationSeparator" w:id="0">
    <w:p w14:paraId="047833B8" w14:textId="77777777" w:rsidR="003D625F" w:rsidRDefault="003D6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ce1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0"/>
    <w:lvl w:ilvl="0">
      <w:start w:val="1"/>
      <w:numFmt w:val="bullet"/>
      <w:pStyle w:val="BlmeParaPuce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9" w15:restartNumberingAfterBreak="0">
    <w:nsid w:val="004325C8"/>
    <w:multiLevelType w:val="hybridMultilevel"/>
    <w:tmpl w:val="5ADACE7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8943D74"/>
    <w:multiLevelType w:val="hybridMultilevel"/>
    <w:tmpl w:val="474EFDA0"/>
    <w:lvl w:ilvl="0" w:tplc="64CE8D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C4D7B1B"/>
    <w:multiLevelType w:val="hybridMultilevel"/>
    <w:tmpl w:val="E1D66D1A"/>
    <w:lvl w:ilvl="0" w:tplc="E7600090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02E46"/>
    <w:multiLevelType w:val="hybridMultilevel"/>
    <w:tmpl w:val="21647372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1F942CE9"/>
    <w:multiLevelType w:val="hybridMultilevel"/>
    <w:tmpl w:val="5B84599E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FC05318"/>
    <w:multiLevelType w:val="hybridMultilevel"/>
    <w:tmpl w:val="14881CC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22056371"/>
    <w:multiLevelType w:val="hybridMultilevel"/>
    <w:tmpl w:val="B9964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E070B"/>
    <w:multiLevelType w:val="hybridMultilevel"/>
    <w:tmpl w:val="B414DB80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E45F93"/>
    <w:multiLevelType w:val="hybridMultilevel"/>
    <w:tmpl w:val="90A0C67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F2E0ACB"/>
    <w:multiLevelType w:val="hybridMultilevel"/>
    <w:tmpl w:val="80941630"/>
    <w:lvl w:ilvl="0" w:tplc="F28EBCE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C6CFD"/>
    <w:multiLevelType w:val="hybridMultilevel"/>
    <w:tmpl w:val="7AE2AE80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53AF349C"/>
    <w:multiLevelType w:val="hybridMultilevel"/>
    <w:tmpl w:val="F7368858"/>
    <w:lvl w:ilvl="0" w:tplc="2EA27CA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D6C4BE9"/>
    <w:multiLevelType w:val="hybridMultilevel"/>
    <w:tmpl w:val="823A5C60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651B0821"/>
    <w:multiLevelType w:val="hybridMultilevel"/>
    <w:tmpl w:val="823A5C60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65F77C99"/>
    <w:multiLevelType w:val="hybridMultilevel"/>
    <w:tmpl w:val="92786DB6"/>
    <w:lvl w:ilvl="0" w:tplc="E7600090">
      <w:numFmt w:val="bullet"/>
      <w:lvlText w:val="-"/>
      <w:lvlJc w:val="left"/>
      <w:pPr>
        <w:ind w:left="1080" w:hanging="360"/>
      </w:pPr>
      <w:rPr>
        <w:rFonts w:ascii="Verdana" w:eastAsia="Times New Roman" w:hAnsi="Verdana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10"/>
  </w:num>
  <w:num w:numId="10">
    <w:abstractNumId w:val="17"/>
  </w:num>
  <w:num w:numId="11">
    <w:abstractNumId w:val="9"/>
  </w:num>
  <w:num w:numId="12">
    <w:abstractNumId w:val="16"/>
  </w:num>
  <w:num w:numId="13">
    <w:abstractNumId w:val="13"/>
  </w:num>
  <w:num w:numId="14">
    <w:abstractNumId w:val="21"/>
  </w:num>
  <w:num w:numId="15">
    <w:abstractNumId w:val="19"/>
  </w:num>
  <w:num w:numId="16">
    <w:abstractNumId w:val="20"/>
  </w:num>
  <w:num w:numId="17">
    <w:abstractNumId w:val="12"/>
  </w:num>
  <w:num w:numId="18">
    <w:abstractNumId w:val="15"/>
  </w:num>
  <w:num w:numId="19">
    <w:abstractNumId w:val="11"/>
  </w:num>
  <w:num w:numId="20">
    <w:abstractNumId w:val="23"/>
  </w:num>
  <w:num w:numId="21">
    <w:abstractNumId w:val="22"/>
  </w:num>
  <w:num w:numId="22">
    <w:abstractNumId w:val="18"/>
  </w:num>
  <w:num w:numId="23">
    <w:abstractNumId w:val="8"/>
  </w:num>
  <w:num w:numId="2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88"/>
    <w:rsid w:val="000174EC"/>
    <w:rsid w:val="00023DE7"/>
    <w:rsid w:val="00031DE5"/>
    <w:rsid w:val="00032B89"/>
    <w:rsid w:val="00034263"/>
    <w:rsid w:val="000448B7"/>
    <w:rsid w:val="000A1A34"/>
    <w:rsid w:val="000A35BF"/>
    <w:rsid w:val="000B456B"/>
    <w:rsid w:val="000D79FD"/>
    <w:rsid w:val="00116642"/>
    <w:rsid w:val="00154E1E"/>
    <w:rsid w:val="00160BB6"/>
    <w:rsid w:val="001936BA"/>
    <w:rsid w:val="001A2D29"/>
    <w:rsid w:val="001D2FDD"/>
    <w:rsid w:val="001D5B9A"/>
    <w:rsid w:val="001E2199"/>
    <w:rsid w:val="001F1690"/>
    <w:rsid w:val="001F6270"/>
    <w:rsid w:val="00224D9A"/>
    <w:rsid w:val="00245A89"/>
    <w:rsid w:val="00250359"/>
    <w:rsid w:val="0025618A"/>
    <w:rsid w:val="002614A9"/>
    <w:rsid w:val="00270CD1"/>
    <w:rsid w:val="00275206"/>
    <w:rsid w:val="00283B89"/>
    <w:rsid w:val="00286954"/>
    <w:rsid w:val="00291FDD"/>
    <w:rsid w:val="002A0B25"/>
    <w:rsid w:val="002A2529"/>
    <w:rsid w:val="002B4D0B"/>
    <w:rsid w:val="002E57A0"/>
    <w:rsid w:val="00301AC8"/>
    <w:rsid w:val="00326FD5"/>
    <w:rsid w:val="00332B3F"/>
    <w:rsid w:val="00343C1D"/>
    <w:rsid w:val="00344C56"/>
    <w:rsid w:val="0035752A"/>
    <w:rsid w:val="00375C74"/>
    <w:rsid w:val="00382477"/>
    <w:rsid w:val="003A4C1E"/>
    <w:rsid w:val="003A5819"/>
    <w:rsid w:val="003A6D02"/>
    <w:rsid w:val="003D168C"/>
    <w:rsid w:val="003D625F"/>
    <w:rsid w:val="003D7AD0"/>
    <w:rsid w:val="003E23A5"/>
    <w:rsid w:val="003E2BFD"/>
    <w:rsid w:val="003E3609"/>
    <w:rsid w:val="003E50AE"/>
    <w:rsid w:val="003F05D9"/>
    <w:rsid w:val="00414AFE"/>
    <w:rsid w:val="00422120"/>
    <w:rsid w:val="0042354D"/>
    <w:rsid w:val="0043314D"/>
    <w:rsid w:val="004370AC"/>
    <w:rsid w:val="00456640"/>
    <w:rsid w:val="00480173"/>
    <w:rsid w:val="004806D3"/>
    <w:rsid w:val="00481B98"/>
    <w:rsid w:val="00481EAA"/>
    <w:rsid w:val="00484FBA"/>
    <w:rsid w:val="0048692D"/>
    <w:rsid w:val="004A1F8C"/>
    <w:rsid w:val="004B7C04"/>
    <w:rsid w:val="004C0584"/>
    <w:rsid w:val="004C4201"/>
    <w:rsid w:val="004C5136"/>
    <w:rsid w:val="004C6070"/>
    <w:rsid w:val="004E2BE8"/>
    <w:rsid w:val="004E473F"/>
    <w:rsid w:val="00506D63"/>
    <w:rsid w:val="00545C68"/>
    <w:rsid w:val="00567596"/>
    <w:rsid w:val="00573C03"/>
    <w:rsid w:val="00591C49"/>
    <w:rsid w:val="005A1090"/>
    <w:rsid w:val="005B4B7F"/>
    <w:rsid w:val="005D6CF3"/>
    <w:rsid w:val="005F0524"/>
    <w:rsid w:val="005F3061"/>
    <w:rsid w:val="006302A5"/>
    <w:rsid w:val="006422F5"/>
    <w:rsid w:val="006548AD"/>
    <w:rsid w:val="00677CF9"/>
    <w:rsid w:val="00686ACF"/>
    <w:rsid w:val="0069243B"/>
    <w:rsid w:val="006A1588"/>
    <w:rsid w:val="006A790E"/>
    <w:rsid w:val="006D5D47"/>
    <w:rsid w:val="006D757B"/>
    <w:rsid w:val="006F24BD"/>
    <w:rsid w:val="00704160"/>
    <w:rsid w:val="00712915"/>
    <w:rsid w:val="007241BF"/>
    <w:rsid w:val="00746701"/>
    <w:rsid w:val="007911B8"/>
    <w:rsid w:val="007C162C"/>
    <w:rsid w:val="007E71EA"/>
    <w:rsid w:val="007F2742"/>
    <w:rsid w:val="00812FBC"/>
    <w:rsid w:val="00814C7C"/>
    <w:rsid w:val="0088068E"/>
    <w:rsid w:val="008867E2"/>
    <w:rsid w:val="00894BEE"/>
    <w:rsid w:val="008A224E"/>
    <w:rsid w:val="008B3BFA"/>
    <w:rsid w:val="008B5321"/>
    <w:rsid w:val="008C1897"/>
    <w:rsid w:val="008C3B68"/>
    <w:rsid w:val="008D6CD5"/>
    <w:rsid w:val="008F2C9C"/>
    <w:rsid w:val="00912644"/>
    <w:rsid w:val="00951E81"/>
    <w:rsid w:val="009551B3"/>
    <w:rsid w:val="009570E7"/>
    <w:rsid w:val="00957236"/>
    <w:rsid w:val="00957E0F"/>
    <w:rsid w:val="009651DF"/>
    <w:rsid w:val="00982B84"/>
    <w:rsid w:val="009A1BDD"/>
    <w:rsid w:val="009A6929"/>
    <w:rsid w:val="009B77F4"/>
    <w:rsid w:val="009D4AE9"/>
    <w:rsid w:val="009D6E16"/>
    <w:rsid w:val="009E0D89"/>
    <w:rsid w:val="009E55A8"/>
    <w:rsid w:val="00A04036"/>
    <w:rsid w:val="00A04121"/>
    <w:rsid w:val="00A0646F"/>
    <w:rsid w:val="00A23928"/>
    <w:rsid w:val="00A270FF"/>
    <w:rsid w:val="00A27E2E"/>
    <w:rsid w:val="00A30082"/>
    <w:rsid w:val="00A34E77"/>
    <w:rsid w:val="00A728C3"/>
    <w:rsid w:val="00A937C6"/>
    <w:rsid w:val="00AA376E"/>
    <w:rsid w:val="00AB6C97"/>
    <w:rsid w:val="00AE03A7"/>
    <w:rsid w:val="00AE0A31"/>
    <w:rsid w:val="00AE3D90"/>
    <w:rsid w:val="00B03E8A"/>
    <w:rsid w:val="00B1527B"/>
    <w:rsid w:val="00B21C09"/>
    <w:rsid w:val="00B36115"/>
    <w:rsid w:val="00B3783A"/>
    <w:rsid w:val="00B4310F"/>
    <w:rsid w:val="00B74B6C"/>
    <w:rsid w:val="00BA43E2"/>
    <w:rsid w:val="00BF42E2"/>
    <w:rsid w:val="00C50043"/>
    <w:rsid w:val="00C60BC9"/>
    <w:rsid w:val="00C6363C"/>
    <w:rsid w:val="00C64F40"/>
    <w:rsid w:val="00C7718B"/>
    <w:rsid w:val="00CB4514"/>
    <w:rsid w:val="00CB6E02"/>
    <w:rsid w:val="00CD72DE"/>
    <w:rsid w:val="00CE59F3"/>
    <w:rsid w:val="00CF20CA"/>
    <w:rsid w:val="00CF24F6"/>
    <w:rsid w:val="00D21BC6"/>
    <w:rsid w:val="00D23FA9"/>
    <w:rsid w:val="00D34D2E"/>
    <w:rsid w:val="00D7672B"/>
    <w:rsid w:val="00DA44AD"/>
    <w:rsid w:val="00DB236A"/>
    <w:rsid w:val="00DB3DCB"/>
    <w:rsid w:val="00DD2580"/>
    <w:rsid w:val="00DD5547"/>
    <w:rsid w:val="00E204EB"/>
    <w:rsid w:val="00E2681C"/>
    <w:rsid w:val="00E43C71"/>
    <w:rsid w:val="00E57D0D"/>
    <w:rsid w:val="00E665B0"/>
    <w:rsid w:val="00E712B8"/>
    <w:rsid w:val="00E827EF"/>
    <w:rsid w:val="00E90DDB"/>
    <w:rsid w:val="00EA65D4"/>
    <w:rsid w:val="00EB2E85"/>
    <w:rsid w:val="00EC33F7"/>
    <w:rsid w:val="00EE141D"/>
    <w:rsid w:val="00F014B1"/>
    <w:rsid w:val="00F12836"/>
    <w:rsid w:val="00F14A1A"/>
    <w:rsid w:val="00F405F6"/>
    <w:rsid w:val="00F5174C"/>
    <w:rsid w:val="00F83B87"/>
    <w:rsid w:val="00FC5E09"/>
    <w:rsid w:val="00F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14CDE09"/>
  <w15:chartTrackingRefBased/>
  <w15:docId w15:val="{9B84602B-9F4D-4204-BF57-E1461E53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360"/>
    </w:pPr>
    <w:rPr>
      <w:rFonts w:ascii="Calibri" w:hAnsi="Calibri" w:cs="Calibri"/>
      <w:sz w:val="22"/>
      <w:szCs w:val="22"/>
      <w:lang w:val="fr-FR" w:eastAsia="en-US" w:bidi="en-US"/>
    </w:rPr>
  </w:style>
  <w:style w:type="paragraph" w:styleId="Titre1">
    <w:name w:val="heading 1"/>
    <w:basedOn w:val="Normal"/>
    <w:next w:val="Normal"/>
    <w:qFormat/>
    <w:pPr>
      <w:numPr>
        <w:numId w:val="1"/>
      </w:numPr>
      <w:pBdr>
        <w:bottom w:val="single" w:sz="4" w:space="1" w:color="000000"/>
      </w:pBdr>
      <w:spacing w:before="600" w:after="80"/>
      <w:ind w:left="0" w:firstLine="0"/>
      <w:outlineLvl w:val="0"/>
    </w:pPr>
    <w:rPr>
      <w:rFonts w:ascii="Cambria" w:hAnsi="Cambria" w:cs="Times New Roman"/>
      <w:b/>
      <w:bCs/>
      <w:color w:val="365F91"/>
      <w:sz w:val="40"/>
      <w:szCs w:val="24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000000"/>
      </w:pBdr>
      <w:spacing w:before="200" w:after="80"/>
      <w:ind w:left="0" w:firstLine="0"/>
      <w:outlineLvl w:val="1"/>
    </w:pPr>
    <w:rPr>
      <w:rFonts w:ascii="Cambria" w:hAnsi="Cambria" w:cs="Times New Roman"/>
      <w:color w:val="365F91"/>
      <w:sz w:val="32"/>
      <w:szCs w:val="24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C0C0C0"/>
      </w:pBdr>
      <w:spacing w:before="200" w:after="80"/>
      <w:outlineLvl w:val="2"/>
    </w:pPr>
    <w:rPr>
      <w:rFonts w:ascii="Cambria" w:hAnsi="Cambria"/>
      <w:color w:val="4F81BD"/>
      <w:sz w:val="28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00FF00"/>
      </w:pBdr>
      <w:spacing w:before="200" w:after="80"/>
      <w:ind w:left="0"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00" w:after="80"/>
      <w:ind w:left="0" w:firstLine="0"/>
      <w:outlineLvl w:val="4"/>
    </w:pPr>
    <w:rPr>
      <w:rFonts w:ascii="Cambria" w:hAnsi="Cambria" w:cs="Times New Roman"/>
      <w:color w:val="4F81BD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80" w:after="100"/>
      <w:ind w:left="0"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320" w:after="100"/>
      <w:ind w:left="0"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320" w:after="100"/>
      <w:ind w:left="0"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320" w:after="100"/>
      <w:ind w:left="0"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Wingdings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Wingdings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Wingdings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Wingdings" w:hAnsi="Wingdings"/>
      <w:color w:val="auto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Wingdings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Wingdings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rPr>
      <w:color w:val="0000FF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Marquedannotation">
    <w:name w:val="Marque d'annotation"/>
    <w:rPr>
      <w:color w:val="FF00FF"/>
      <w:sz w:val="16"/>
      <w:szCs w:val="16"/>
    </w:rPr>
  </w:style>
  <w:style w:type="character" w:styleId="lev">
    <w:name w:val="Strong"/>
    <w:qFormat/>
    <w:rPr>
      <w:b/>
      <w:bCs/>
      <w:spacing w:val="0"/>
    </w:rPr>
  </w:style>
  <w:style w:type="character" w:styleId="Accentuation">
    <w:name w:val="Emphasis"/>
    <w:qFormat/>
    <w:rPr>
      <w:b/>
      <w:bCs/>
      <w:i/>
      <w:iCs/>
      <w:color w:val="5A5A5A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40"/>
      <w:szCs w:val="24"/>
    </w:rPr>
  </w:style>
  <w:style w:type="character" w:customStyle="1" w:styleId="Titre2Car">
    <w:name w:val="Titre 2 Car"/>
    <w:rPr>
      <w:rFonts w:ascii="Cambria" w:eastAsia="Times New Roman" w:hAnsi="Cambria" w:cs="Times New Roman"/>
      <w:color w:val="365F91"/>
      <w:sz w:val="32"/>
      <w:szCs w:val="24"/>
    </w:rPr>
  </w:style>
  <w:style w:type="character" w:customStyle="1" w:styleId="Titre3Car">
    <w:name w:val="Titre 3 Car"/>
    <w:rPr>
      <w:rFonts w:ascii="Cambria" w:hAnsi="Cambria"/>
      <w:color w:val="4F81BD"/>
      <w:sz w:val="28"/>
      <w:szCs w:val="24"/>
      <w:lang w:eastAsia="en-US" w:bidi="en-US"/>
    </w:rPr>
  </w:style>
  <w:style w:type="character" w:customStyle="1" w:styleId="Titre4Car">
    <w:name w:val="Titre 4 Car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reCar">
    <w:name w:val="Titre Car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ous-titreCar">
    <w:name w:val="Sous-titre Car"/>
    <w:rPr>
      <w:i/>
      <w:iCs/>
      <w:sz w:val="24"/>
      <w:szCs w:val="24"/>
    </w:rPr>
  </w:style>
  <w:style w:type="character" w:customStyle="1" w:styleId="SansinterligneCar">
    <w:name w:val="Sans interligne Car"/>
    <w:basedOn w:val="Policepardfaut1"/>
  </w:style>
  <w:style w:type="character" w:customStyle="1" w:styleId="CitationCar">
    <w:name w:val="Citation Car"/>
    <w:rPr>
      <w:rFonts w:ascii="Cambria" w:eastAsia="Times New Roman" w:hAnsi="Cambria" w:cs="Times New Roman"/>
      <w:i/>
      <w:iCs/>
      <w:color w:val="5A5A5A"/>
    </w:rPr>
  </w:style>
  <w:style w:type="character" w:customStyle="1" w:styleId="CitationintenseCar">
    <w:name w:val="Citation intense Car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Accentuationdiscrte">
    <w:name w:val="Accentuation discrète"/>
    <w:rPr>
      <w:i/>
      <w:iCs/>
      <w:color w:val="5A5A5A"/>
    </w:rPr>
  </w:style>
  <w:style w:type="character" w:customStyle="1" w:styleId="Forteaccentuation">
    <w:name w:val="Forte accentuation"/>
    <w:rPr>
      <w:b/>
      <w:bCs/>
      <w:i/>
      <w:iCs/>
      <w:color w:val="4F81BD"/>
      <w:sz w:val="22"/>
      <w:szCs w:val="22"/>
    </w:rPr>
  </w:style>
  <w:style w:type="character" w:customStyle="1" w:styleId="Rfrenceple1">
    <w:name w:val="Référence pâle1"/>
    <w:rPr>
      <w:color w:val="auto"/>
      <w:u w:val="single"/>
    </w:rPr>
  </w:style>
  <w:style w:type="character" w:customStyle="1" w:styleId="Rfrenceintense1">
    <w:name w:val="Référence intense1"/>
    <w:rPr>
      <w:b/>
      <w:bCs/>
      <w:color w:val="76923C"/>
      <w:u w:val="single"/>
    </w:rPr>
  </w:style>
  <w:style w:type="character" w:customStyle="1" w:styleId="Titredulivre1">
    <w:name w:val="Titre du livre1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rPr>
      <w:b/>
      <w:i/>
    </w:rPr>
  </w:style>
  <w:style w:type="paragraph" w:styleId="Liste">
    <w:name w:val="List"/>
    <w:basedOn w:val="Corpsdetexte"/>
  </w:style>
  <w:style w:type="paragraph" w:customStyle="1" w:styleId="Lgende2">
    <w:name w:val="Légende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gende1">
    <w:name w:val="Légende1"/>
    <w:basedOn w:val="Normal"/>
    <w:next w:val="Normal"/>
    <w:rPr>
      <w:b/>
      <w:bCs/>
      <w:sz w:val="18"/>
      <w:szCs w:val="18"/>
    </w:rPr>
  </w:style>
  <w:style w:type="paragraph" w:customStyle="1" w:styleId="Puce1">
    <w:name w:val="Puce1"/>
    <w:basedOn w:val="Normal"/>
    <w:pPr>
      <w:numPr>
        <w:numId w:val="2"/>
      </w:numPr>
      <w:tabs>
        <w:tab w:val="left" w:pos="567"/>
      </w:tabs>
      <w:ind w:left="567" w:firstLine="360"/>
    </w:pPr>
  </w:style>
  <w:style w:type="paragraph" w:styleId="Titre">
    <w:name w:val="Title"/>
    <w:basedOn w:val="Normal"/>
    <w:next w:val="Normal"/>
    <w:qFormat/>
    <w:pPr>
      <w:pBdr>
        <w:top w:val="single" w:sz="8" w:space="10" w:color="FFFF00"/>
        <w:bottom w:val="single" w:sz="20" w:space="15" w:color="FFFF00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styleId="Sous-titre">
    <w:name w:val="Subtitle"/>
    <w:basedOn w:val="Normal"/>
    <w:next w:val="Normal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Blme">
    <w:name w:val="Blème"/>
    <w:basedOn w:val="Normal"/>
    <w:pPr>
      <w:jc w:val="both"/>
    </w:pPr>
    <w:rPr>
      <w:rFonts w:ascii="Arial Narrow" w:hAnsi="Arial Narrow"/>
      <w:b/>
      <w:sz w:val="24"/>
    </w:rPr>
  </w:style>
  <w:style w:type="paragraph" w:customStyle="1" w:styleId="BlmePara">
    <w:name w:val="BlèmePara"/>
    <w:basedOn w:val="Normal"/>
    <w:pPr>
      <w:ind w:left="284"/>
      <w:jc w:val="both"/>
    </w:pPr>
  </w:style>
  <w:style w:type="paragraph" w:customStyle="1" w:styleId="BlmeParaPuce">
    <w:name w:val="BlèmeParaPuce"/>
    <w:basedOn w:val="BlmePara"/>
    <w:pPr>
      <w:numPr>
        <w:numId w:val="5"/>
      </w:numPr>
    </w:pPr>
    <w:rPr>
      <w:rFonts w:ascii="Arial Narrow" w:hAnsi="Arial Narrow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oExerciceCorrig">
    <w:name w:val="NoExerciceCorrigé"/>
    <w:basedOn w:val="Normal"/>
    <w:pPr>
      <w:pBdr>
        <w:bottom w:val="single" w:sz="4" w:space="1" w:color="000000"/>
      </w:pBdr>
      <w:jc w:val="both"/>
    </w:pPr>
    <w:rPr>
      <w:b/>
      <w:i/>
      <w:sz w:val="28"/>
    </w:rPr>
  </w:style>
  <w:style w:type="paragraph" w:customStyle="1" w:styleId="Corpsdetexte21">
    <w:name w:val="Corps de texte 21"/>
    <w:basedOn w:val="Normal"/>
    <w:pPr>
      <w:jc w:val="both"/>
    </w:pPr>
  </w:style>
  <w:style w:type="paragraph" w:customStyle="1" w:styleId="Achtung">
    <w:name w:val="Achtung"/>
    <w:basedOn w:val="Normal"/>
    <w:pPr>
      <w:tabs>
        <w:tab w:val="left" w:pos="567"/>
      </w:tabs>
      <w:jc w:val="both"/>
    </w:pPr>
    <w:rPr>
      <w:rFonts w:ascii="Arial Narrow" w:hAnsi="Arial Narrow"/>
    </w:rPr>
  </w:style>
  <w:style w:type="paragraph" w:customStyle="1" w:styleId="Corpsdetexte31">
    <w:name w:val="Corps de texte 31"/>
    <w:basedOn w:val="Normal"/>
    <w:pPr>
      <w:jc w:val="both"/>
    </w:pPr>
    <w:rPr>
      <w:rFonts w:ascii="Arial Narrow" w:hAnsi="Arial Narrow"/>
      <w:b/>
      <w:bCs/>
    </w:rPr>
  </w:style>
  <w:style w:type="paragraph" w:styleId="Notedebasdepage">
    <w:name w:val="footnote text"/>
    <w:basedOn w:val="Normal"/>
    <w:rPr>
      <w:rFonts w:ascii="Times New Roman" w:hAnsi="Times New Roman"/>
      <w:lang w:val="fr-C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  <w:lang w:val="fr-CA"/>
    </w:rPr>
  </w:style>
  <w:style w:type="paragraph" w:customStyle="1" w:styleId="Textedebulles1">
    <w:name w:val="Texte de bulles1"/>
    <w:basedOn w:val="Normal"/>
    <w:rPr>
      <w:rFonts w:ascii="Tahoma" w:hAnsi="Tahoma" w:cs="Tahoma"/>
      <w:sz w:val="16"/>
      <w:szCs w:val="16"/>
    </w:rPr>
  </w:style>
  <w:style w:type="paragraph" w:customStyle="1" w:styleId="Commentaire1">
    <w:name w:val="Commentaire1"/>
    <w:basedOn w:val="Normal"/>
    <w:pPr>
      <w:ind w:left="1134"/>
      <w:jc w:val="both"/>
    </w:pPr>
    <w:rPr>
      <w:rFonts w:ascii="Tahoma" w:hAnsi="Tahoma"/>
      <w:lang w:val="en-US"/>
    </w:rPr>
  </w:style>
  <w:style w:type="paragraph" w:customStyle="1" w:styleId="A2">
    <w:name w:val="A2"/>
    <w:basedOn w:val="Normal"/>
    <w:pPr>
      <w:jc w:val="both"/>
    </w:pPr>
    <w:rPr>
      <w:rFonts w:ascii="Arial" w:hAnsi="Arial" w:cs="Arial"/>
      <w:lang w:val="de-CH"/>
    </w:rPr>
  </w:style>
  <w:style w:type="paragraph" w:customStyle="1" w:styleId="Objetducommentaire1">
    <w:name w:val="Objet du commentaire1"/>
    <w:basedOn w:val="Commentaire1"/>
    <w:next w:val="Commentaire1"/>
    <w:pPr>
      <w:ind w:left="0"/>
      <w:jc w:val="left"/>
    </w:pPr>
    <w:rPr>
      <w:rFonts w:ascii="Comic Sans MS" w:hAnsi="Comic Sans MS"/>
      <w:b/>
      <w:bCs/>
      <w:lang w:val="fr-FR"/>
    </w:rPr>
  </w:style>
  <w:style w:type="paragraph" w:customStyle="1" w:styleId="Listemoyenne2-Accent21">
    <w:name w:val="Liste moyenne 2 - Accent 21"/>
    <w:pPr>
      <w:suppressAutoHyphens/>
      <w:ind w:firstLine="360"/>
    </w:pPr>
    <w:rPr>
      <w:rFonts w:ascii="Comic Sans MS" w:eastAsia="Arial" w:hAnsi="Comic Sans MS" w:cs="Calibri"/>
      <w:sz w:val="22"/>
      <w:szCs w:val="22"/>
      <w:lang w:val="fr-FR" w:eastAsia="ar-SA"/>
    </w:rPr>
  </w:style>
  <w:style w:type="paragraph" w:customStyle="1" w:styleId="Sansinterligne1">
    <w:name w:val="Sans interligne1"/>
    <w:basedOn w:val="Normal"/>
    <w:pPr>
      <w:ind w:firstLine="0"/>
    </w:pPr>
  </w:style>
  <w:style w:type="paragraph" w:customStyle="1" w:styleId="Paragraphedeliste1">
    <w:name w:val="Paragraphe de liste1"/>
    <w:basedOn w:val="Normal"/>
    <w:pPr>
      <w:ind w:left="720"/>
    </w:pPr>
  </w:style>
  <w:style w:type="paragraph" w:customStyle="1" w:styleId="Citation1">
    <w:name w:val="Citation1"/>
    <w:basedOn w:val="Normal"/>
    <w:next w:val="Normal"/>
    <w:rPr>
      <w:rFonts w:ascii="Cambria" w:hAnsi="Cambria" w:cs="Times New Roman"/>
      <w:i/>
      <w:iCs/>
      <w:color w:val="5A5A5A"/>
    </w:rPr>
  </w:style>
  <w:style w:type="paragraph" w:customStyle="1" w:styleId="Citationintense1">
    <w:name w:val="Citation intense1"/>
    <w:basedOn w:val="Normal"/>
    <w:next w:val="Normal"/>
    <w:pPr>
      <w:pBdr>
        <w:top w:val="single" w:sz="8" w:space="10" w:color="00FF00"/>
        <w:left w:val="single" w:sz="32" w:space="4" w:color="FFFF00"/>
        <w:bottom w:val="single" w:sz="20" w:space="10" w:color="FFFF00"/>
        <w:right w:val="single" w:sz="32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customStyle="1" w:styleId="En-ttedetabledesmatires1">
    <w:name w:val="En-tête de table des matières1"/>
    <w:basedOn w:val="Titre1"/>
    <w:next w:val="Normal"/>
    <w:pPr>
      <w:numPr>
        <w:numId w:val="0"/>
      </w:numPr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2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F6270"/>
    <w:rPr>
      <w:rFonts w:ascii="Tahoma" w:hAnsi="Tahoma" w:cs="Tahoma"/>
      <w:sz w:val="16"/>
      <w:szCs w:val="16"/>
      <w:lang w:val="fr-FR" w:eastAsia="en-US" w:bidi="en-US"/>
    </w:rPr>
  </w:style>
  <w:style w:type="table" w:styleId="Grilledutableau">
    <w:name w:val="Table Grid"/>
    <w:basedOn w:val="TableauNormal"/>
    <w:uiPriority w:val="59"/>
    <w:rsid w:val="001D5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5175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HEG / ESIS</vt:lpstr>
      <vt:lpstr>HEG / ESIS</vt:lpstr>
    </vt:vector>
  </TitlesOfParts>
  <Company>HES-SO // Valais - Wallis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HEG / ESIS</dc:title>
  <dc:subject/>
  <dc:creator>Yves Rey</dc:creator>
  <cp:keywords/>
  <cp:lastModifiedBy>Mégane Solliard</cp:lastModifiedBy>
  <cp:revision>5</cp:revision>
  <cp:lastPrinted>2017-08-25T06:54:00Z</cp:lastPrinted>
  <dcterms:created xsi:type="dcterms:W3CDTF">2021-10-29T18:59:00Z</dcterms:created>
  <dcterms:modified xsi:type="dcterms:W3CDTF">2021-10-29T19:00:00Z</dcterms:modified>
</cp:coreProperties>
</file>